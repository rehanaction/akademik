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1534" w:rsidRDefault="00851534"/>
    <w:p w:rsidR="00682E1A" w:rsidRDefault="00E60B8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31.1pt;margin-top:3.35pt;width:291.35pt;height:75.9pt;z-index:251654144;mso-wrap-style:none;v-text-anchor:middle" fillcolor="#0d0d0d" strokecolor="#5a5a5a" strokeweight=".26mm">
            <v:fill color2="#f2f2f2"/>
            <v:stroke color2="#a5a5a5" joinstyle="miter"/>
            <v:textpath style="font-family:&quot;Arial Black&quot;;v-text-kern:t" fitpath="t" string="DAFTAR MENU MINUMAN&#10;RM.LESEHAN &amp; DEPOT LEGEN SYIFA’&#10;“BERKAH ILAAHI”(BI)&#10;TELP.7991445/71894900"/>
          </v:shape>
        </w:pict>
      </w:r>
    </w:p>
    <w:p w:rsidR="00682E1A" w:rsidRDefault="00682E1A">
      <w:pPr>
        <w:spacing w:line="320" w:lineRule="atLeast"/>
        <w:rPr>
          <w:lang w:val="en-US"/>
        </w:rPr>
      </w:pPr>
    </w:p>
    <w:p w:rsidR="00682E1A" w:rsidRDefault="00682E1A">
      <w:pPr>
        <w:spacing w:line="320" w:lineRule="atLeast"/>
      </w:pPr>
      <w:r>
        <w:t xml:space="preserve"> </w:t>
      </w:r>
    </w:p>
    <w:p w:rsidR="00682E1A" w:rsidRDefault="00682E1A"/>
    <w:p w:rsidR="00682E1A" w:rsidRDefault="00682E1A"/>
    <w:p w:rsidR="00682E1A" w:rsidRDefault="00682E1A"/>
    <w:p w:rsidR="00682E1A" w:rsidRDefault="00682E1A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.4pt;margin-top:4.45pt;width:499.65pt;height:.05pt;flip:x;z-index:251655168" o:connectortype="straight" strokeweight=".79mm">
            <v:stroke joinstyle="miter"/>
          </v:shape>
        </w:pict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LEGEN SYIFA’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15.000</w:t>
      </w:r>
      <w:r w:rsidRPr="00A60815">
        <w:rPr>
          <w:sz w:val="40"/>
          <w:szCs w:val="40"/>
        </w:rPr>
        <w:tab/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 DA</w:t>
      </w:r>
      <w:r w:rsidR="001E255E" w:rsidRPr="00A60815">
        <w:rPr>
          <w:sz w:val="40"/>
          <w:szCs w:val="40"/>
        </w:rPr>
        <w:t>WET SIWALAN SPECIAL “BI”</w:t>
      </w:r>
      <w:r w:rsidR="001E255E" w:rsidRPr="00A60815">
        <w:rPr>
          <w:sz w:val="40"/>
          <w:szCs w:val="40"/>
        </w:rPr>
        <w:tab/>
      </w:r>
      <w:proofErr w:type="spellStart"/>
      <w:r w:rsidR="001E255E" w:rsidRPr="00A60815">
        <w:rPr>
          <w:sz w:val="40"/>
          <w:szCs w:val="40"/>
        </w:rPr>
        <w:t>Rp</w:t>
      </w:r>
      <w:proofErr w:type="spellEnd"/>
      <w:r w:rsidR="001E255E" w:rsidRPr="00A60815">
        <w:rPr>
          <w:sz w:val="40"/>
          <w:szCs w:val="40"/>
        </w:rPr>
        <w:t>. 5.0</w:t>
      </w:r>
      <w:r w:rsidRPr="00A60815">
        <w:rPr>
          <w:sz w:val="40"/>
          <w:szCs w:val="40"/>
        </w:rPr>
        <w:t>00</w:t>
      </w:r>
    </w:p>
    <w:p w:rsidR="00682E1A" w:rsidRPr="00A60815" w:rsidRDefault="005707D3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BERAS KENCURSPECIAL “BI”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12</w:t>
      </w:r>
      <w:r w:rsidR="00682E1A" w:rsidRPr="00A60815">
        <w:rPr>
          <w:sz w:val="40"/>
          <w:szCs w:val="40"/>
        </w:rPr>
        <w:t>.000</w:t>
      </w:r>
    </w:p>
    <w:p w:rsidR="00682E1A" w:rsidRPr="00A60815" w:rsidRDefault="005707D3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KUNYIT ASAM (SINOM)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A60815">
        <w:rPr>
          <w:sz w:val="40"/>
          <w:szCs w:val="40"/>
        </w:rPr>
        <w:t>Rp</w:t>
      </w:r>
      <w:proofErr w:type="spellEnd"/>
      <w:r w:rsidR="00A60815">
        <w:rPr>
          <w:sz w:val="40"/>
          <w:szCs w:val="40"/>
        </w:rPr>
        <w:t>. 12</w:t>
      </w:r>
      <w:r w:rsidR="00682E1A" w:rsidRPr="00A60815">
        <w:rPr>
          <w:sz w:val="40"/>
          <w:szCs w:val="40"/>
        </w:rPr>
        <w:t>.000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 SODA GEMBIRA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8F155A">
        <w:rPr>
          <w:sz w:val="40"/>
          <w:szCs w:val="40"/>
        </w:rPr>
        <w:t>Rp</w:t>
      </w:r>
      <w:proofErr w:type="spellEnd"/>
      <w:r w:rsidR="008F155A">
        <w:rPr>
          <w:sz w:val="40"/>
          <w:szCs w:val="40"/>
        </w:rPr>
        <w:t>. 7.0</w:t>
      </w:r>
      <w:r w:rsidR="00682E1A" w:rsidRPr="00A60815">
        <w:rPr>
          <w:sz w:val="40"/>
          <w:szCs w:val="40"/>
        </w:rPr>
        <w:t>00</w:t>
      </w:r>
    </w:p>
    <w:p w:rsidR="00682E1A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SOFT DRINK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4.000</w:t>
      </w:r>
    </w:p>
    <w:p w:rsidR="00851534" w:rsidRDefault="008F155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>
        <w:rPr>
          <w:sz w:val="40"/>
          <w:szCs w:val="40"/>
        </w:rPr>
        <w:t>ES HALILINTAR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Rp</w:t>
      </w:r>
      <w:proofErr w:type="spellEnd"/>
      <w:r>
        <w:rPr>
          <w:sz w:val="40"/>
          <w:szCs w:val="40"/>
        </w:rPr>
        <w:t>. 7</w:t>
      </w:r>
      <w:r w:rsidR="00851534">
        <w:rPr>
          <w:sz w:val="40"/>
          <w:szCs w:val="40"/>
        </w:rPr>
        <w:t>.</w:t>
      </w:r>
      <w:r>
        <w:rPr>
          <w:sz w:val="40"/>
          <w:szCs w:val="40"/>
        </w:rPr>
        <w:t>0</w:t>
      </w:r>
      <w:r w:rsidR="00851534">
        <w:rPr>
          <w:sz w:val="40"/>
          <w:szCs w:val="40"/>
        </w:rPr>
        <w:t>00</w:t>
      </w:r>
    </w:p>
    <w:p w:rsidR="00851534" w:rsidRPr="00A60815" w:rsidRDefault="00851534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>
        <w:rPr>
          <w:sz w:val="40"/>
          <w:szCs w:val="40"/>
        </w:rPr>
        <w:t>ES MEGA MENDUNG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="008F155A">
        <w:rPr>
          <w:sz w:val="40"/>
          <w:szCs w:val="40"/>
        </w:rPr>
        <w:t>Rp</w:t>
      </w:r>
      <w:proofErr w:type="spellEnd"/>
      <w:r w:rsidR="008F155A">
        <w:rPr>
          <w:sz w:val="40"/>
          <w:szCs w:val="40"/>
        </w:rPr>
        <w:t>. 7</w:t>
      </w:r>
      <w:r>
        <w:rPr>
          <w:sz w:val="40"/>
          <w:szCs w:val="40"/>
        </w:rPr>
        <w:t>.</w:t>
      </w:r>
      <w:r w:rsidR="008F155A">
        <w:rPr>
          <w:sz w:val="40"/>
          <w:szCs w:val="40"/>
        </w:rPr>
        <w:t>0</w:t>
      </w:r>
      <w:r>
        <w:rPr>
          <w:sz w:val="40"/>
          <w:szCs w:val="40"/>
        </w:rPr>
        <w:t>00</w:t>
      </w:r>
    </w:p>
    <w:p w:rsidR="00A933FB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JUICE</w:t>
      </w:r>
      <w:r w:rsidRPr="00A60815">
        <w:rPr>
          <w:sz w:val="40"/>
          <w:szCs w:val="40"/>
        </w:rPr>
        <w:tab/>
        <w:t>ALPUKAT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473958">
        <w:rPr>
          <w:sz w:val="40"/>
          <w:szCs w:val="40"/>
        </w:rPr>
        <w:t>Rp</w:t>
      </w:r>
      <w:proofErr w:type="spellEnd"/>
      <w:r w:rsidR="00473958">
        <w:rPr>
          <w:sz w:val="40"/>
          <w:szCs w:val="40"/>
        </w:rPr>
        <w:t>. 7.0</w:t>
      </w:r>
      <w:r w:rsidRPr="00A60815">
        <w:rPr>
          <w:sz w:val="40"/>
          <w:szCs w:val="40"/>
        </w:rPr>
        <w:t>00</w:t>
      </w:r>
    </w:p>
    <w:p w:rsidR="00682E1A" w:rsidRPr="00A60815" w:rsidRDefault="00A933FB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JUICE</w:t>
      </w:r>
      <w:r w:rsidRPr="00A60815">
        <w:rPr>
          <w:sz w:val="40"/>
          <w:szCs w:val="40"/>
        </w:rPr>
        <w:tab/>
      </w:r>
      <w:r w:rsidR="00851534">
        <w:rPr>
          <w:sz w:val="40"/>
          <w:szCs w:val="40"/>
        </w:rPr>
        <w:t>JAMBU</w:t>
      </w:r>
      <w:r w:rsidR="00851534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 w:rsidR="00473958">
        <w:rPr>
          <w:sz w:val="40"/>
          <w:szCs w:val="40"/>
        </w:rPr>
        <w:t>Rp</w:t>
      </w:r>
      <w:proofErr w:type="spellEnd"/>
      <w:r w:rsidR="00473958">
        <w:rPr>
          <w:sz w:val="40"/>
          <w:szCs w:val="40"/>
        </w:rPr>
        <w:t>. 7.0</w:t>
      </w:r>
      <w:r w:rsidRPr="00A60815">
        <w:rPr>
          <w:sz w:val="40"/>
          <w:szCs w:val="40"/>
        </w:rPr>
        <w:t>00</w:t>
      </w:r>
      <w:r w:rsidR="00682E1A" w:rsidRPr="00A60815">
        <w:rPr>
          <w:sz w:val="40"/>
          <w:szCs w:val="40"/>
        </w:rPr>
        <w:tab/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JUICE TOMAT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473958">
        <w:rPr>
          <w:sz w:val="40"/>
          <w:szCs w:val="40"/>
        </w:rPr>
        <w:t>Rp</w:t>
      </w:r>
      <w:proofErr w:type="spellEnd"/>
      <w:r w:rsidR="00473958">
        <w:rPr>
          <w:sz w:val="40"/>
          <w:szCs w:val="40"/>
        </w:rPr>
        <w:t>. 6.5</w:t>
      </w:r>
      <w:r w:rsidRPr="00A60815">
        <w:rPr>
          <w:sz w:val="40"/>
          <w:szCs w:val="40"/>
        </w:rPr>
        <w:t>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</w:t>
      </w:r>
      <w:r w:rsidR="00682E1A" w:rsidRPr="00A60815">
        <w:rPr>
          <w:sz w:val="40"/>
          <w:szCs w:val="40"/>
        </w:rPr>
        <w:t xml:space="preserve"> TEA</w:t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682E1A" w:rsidRPr="00A60815">
        <w:rPr>
          <w:sz w:val="40"/>
          <w:szCs w:val="40"/>
        </w:rPr>
        <w:t>Rp</w:t>
      </w:r>
      <w:proofErr w:type="spellEnd"/>
      <w:r w:rsidR="00682E1A" w:rsidRPr="00A60815">
        <w:rPr>
          <w:sz w:val="40"/>
          <w:szCs w:val="40"/>
        </w:rPr>
        <w:t>. 3.000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TEH</w:t>
      </w:r>
      <w:r w:rsidR="00682E1A" w:rsidRPr="00A60815">
        <w:rPr>
          <w:sz w:val="40"/>
          <w:szCs w:val="40"/>
        </w:rPr>
        <w:t xml:space="preserve"> HANGAT </w:t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682E1A" w:rsidRPr="00A60815">
        <w:rPr>
          <w:sz w:val="40"/>
          <w:szCs w:val="40"/>
        </w:rPr>
        <w:t>Rp</w:t>
      </w:r>
      <w:proofErr w:type="spellEnd"/>
      <w:r w:rsidR="00682E1A" w:rsidRPr="00A60815">
        <w:rPr>
          <w:sz w:val="40"/>
          <w:szCs w:val="40"/>
        </w:rPr>
        <w:t>. 3.000</w:t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LEMON TEA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3.500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</w:t>
      </w:r>
      <w:r w:rsidR="00682E1A" w:rsidRPr="00A60815">
        <w:rPr>
          <w:sz w:val="40"/>
          <w:szCs w:val="40"/>
        </w:rPr>
        <w:t xml:space="preserve"> JERUK</w:t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proofErr w:type="spellStart"/>
      <w:r w:rsidR="00682E1A" w:rsidRPr="00A60815">
        <w:rPr>
          <w:sz w:val="40"/>
          <w:szCs w:val="40"/>
        </w:rPr>
        <w:t>Rp</w:t>
      </w:r>
      <w:proofErr w:type="spellEnd"/>
      <w:r w:rsidR="00682E1A" w:rsidRPr="00A60815">
        <w:rPr>
          <w:sz w:val="40"/>
          <w:szCs w:val="40"/>
        </w:rPr>
        <w:t>. 4.000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</w:t>
      </w:r>
      <w:r w:rsidR="00682E1A" w:rsidRPr="00A60815">
        <w:rPr>
          <w:sz w:val="40"/>
          <w:szCs w:val="40"/>
        </w:rPr>
        <w:t xml:space="preserve"> JERUK NIPIS</w:t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proofErr w:type="spellStart"/>
      <w:r w:rsidR="00682E1A" w:rsidRPr="00A60815">
        <w:rPr>
          <w:sz w:val="40"/>
          <w:szCs w:val="40"/>
        </w:rPr>
        <w:t>Rp</w:t>
      </w:r>
      <w:proofErr w:type="spellEnd"/>
      <w:r w:rsidR="00682E1A" w:rsidRPr="00A60815">
        <w:rPr>
          <w:sz w:val="40"/>
          <w:szCs w:val="40"/>
        </w:rPr>
        <w:t>. 4.000</w:t>
      </w:r>
    </w:p>
    <w:p w:rsidR="00682E1A" w:rsidRPr="00A60815" w:rsidRDefault="00D81150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ES</w:t>
      </w:r>
      <w:r w:rsidR="00682E1A" w:rsidRPr="00A60815">
        <w:rPr>
          <w:sz w:val="40"/>
          <w:szCs w:val="40"/>
        </w:rPr>
        <w:t xml:space="preserve"> SUSU</w:t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682E1A" w:rsidRPr="00A60815">
        <w:rPr>
          <w:sz w:val="40"/>
          <w:szCs w:val="40"/>
        </w:rPr>
        <w:tab/>
      </w:r>
      <w:proofErr w:type="spellStart"/>
      <w:r w:rsidR="00682E1A" w:rsidRPr="00A60815">
        <w:rPr>
          <w:sz w:val="40"/>
          <w:szCs w:val="40"/>
        </w:rPr>
        <w:t>Rp</w:t>
      </w:r>
      <w:proofErr w:type="spellEnd"/>
      <w:r w:rsidR="00682E1A" w:rsidRPr="00A60815">
        <w:rPr>
          <w:sz w:val="40"/>
          <w:szCs w:val="40"/>
        </w:rPr>
        <w:t>. 4.000</w:t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KOPI</w:t>
      </w:r>
      <w:r w:rsidRPr="00A60815">
        <w:rPr>
          <w:sz w:val="40"/>
          <w:szCs w:val="40"/>
        </w:rPr>
        <w:tab/>
      </w:r>
      <w:r w:rsidR="00851534">
        <w:rPr>
          <w:sz w:val="40"/>
          <w:szCs w:val="40"/>
        </w:rPr>
        <w:t>HITAM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3.500</w:t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KOPI SUSU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proofErr w:type="spellStart"/>
      <w:r w:rsidRPr="00A60815">
        <w:rPr>
          <w:sz w:val="40"/>
          <w:szCs w:val="40"/>
        </w:rPr>
        <w:t>Rp</w:t>
      </w:r>
      <w:proofErr w:type="spellEnd"/>
      <w:r w:rsidRPr="00A60815">
        <w:rPr>
          <w:sz w:val="40"/>
          <w:szCs w:val="40"/>
        </w:rPr>
        <w:t>. 4.000</w:t>
      </w:r>
    </w:p>
    <w:p w:rsidR="00682E1A" w:rsidRPr="00A60815" w:rsidRDefault="00682E1A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BERAS KENCUR 1 GELAS</w:t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  <w:t>RP. 3.000</w:t>
      </w:r>
    </w:p>
    <w:p w:rsidR="00682E1A" w:rsidRPr="00A60815" w:rsidRDefault="00CD72FF" w:rsidP="00A60815">
      <w:pPr>
        <w:numPr>
          <w:ilvl w:val="0"/>
          <w:numId w:val="2"/>
        </w:numPr>
        <w:tabs>
          <w:tab w:val="left" w:pos="0"/>
        </w:tabs>
        <w:spacing w:line="320" w:lineRule="atLeast"/>
        <w:ind w:left="990" w:hanging="450"/>
        <w:rPr>
          <w:sz w:val="40"/>
          <w:szCs w:val="40"/>
        </w:rPr>
      </w:pPr>
      <w:r w:rsidRPr="00A60815">
        <w:rPr>
          <w:sz w:val="40"/>
          <w:szCs w:val="40"/>
        </w:rPr>
        <w:t>LEGEN 1 GELAS</w:t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P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="00A60815">
        <w:rPr>
          <w:sz w:val="40"/>
          <w:szCs w:val="40"/>
        </w:rPr>
        <w:tab/>
      </w:r>
      <w:r w:rsidRPr="00A60815">
        <w:rPr>
          <w:sz w:val="40"/>
          <w:szCs w:val="40"/>
        </w:rPr>
        <w:t>RP. 5</w:t>
      </w:r>
      <w:r w:rsidR="00682E1A" w:rsidRPr="00A60815">
        <w:rPr>
          <w:sz w:val="40"/>
          <w:szCs w:val="40"/>
        </w:rPr>
        <w:t>.000</w:t>
      </w:r>
    </w:p>
    <w:p w:rsidR="00682E1A" w:rsidRDefault="00682E1A">
      <w:pPr>
        <w:spacing w:line="320" w:lineRule="atLeast"/>
        <w:ind w:left="720"/>
      </w:pPr>
    </w:p>
    <w:p w:rsidR="00682E1A" w:rsidRDefault="00682E1A"/>
    <w:p w:rsidR="00682E1A" w:rsidRDefault="00682E1A">
      <w:pPr>
        <w:spacing w:line="320" w:lineRule="atLeast"/>
        <w:rPr>
          <w:lang w:val="en-US"/>
        </w:rPr>
      </w:pPr>
    </w:p>
    <w:p w:rsidR="00682E1A" w:rsidRDefault="00682E1A">
      <w:pPr>
        <w:spacing w:line="320" w:lineRule="atLeast"/>
      </w:pPr>
      <w:r>
        <w:t xml:space="preserve"> </w:t>
      </w:r>
    </w:p>
    <w:p w:rsidR="00682E1A" w:rsidRDefault="00682E1A"/>
    <w:p w:rsidR="00682E1A" w:rsidRDefault="00682E1A"/>
    <w:p w:rsidR="00682E1A" w:rsidRDefault="00851534">
      <w:r>
        <w:pict>
          <v:shape id="_x0000_s1030" type="#_x0000_t136" style="position:absolute;margin-left:131.1pt;margin-top:8.15pt;width:271.75pt;height:37.95pt;z-index:251657216;mso-wrap-style:none;v-text-anchor:middle" fillcolor="black" strokeweight=".26mm">
            <v:stroke joinstyle="miter"/>
            <v:textpath style="font-family:&quot;Times New Roman&quot;;v-text-kern:t" fitpath="t" string="KEPERCAYAAN ANDA ADALAH&#10;MODAL PELAYANAN KAMI"/>
          </v:shape>
        </w:pict>
      </w:r>
    </w:p>
    <w:p w:rsidR="00682E1A" w:rsidRDefault="00682E1A"/>
    <w:p w:rsidR="00682E1A" w:rsidRDefault="00682E1A">
      <w:pPr>
        <w:spacing w:before="280" w:after="120" w:line="60" w:lineRule="atLeast"/>
        <w:ind w:left="864"/>
        <w:jc w:val="both"/>
        <w:rPr>
          <w:sz w:val="22"/>
          <w:szCs w:val="22"/>
        </w:rPr>
      </w:pPr>
    </w:p>
    <w:p w:rsidR="00682E1A" w:rsidRDefault="00682E1A" w:rsidP="00851534">
      <w:pPr>
        <w:spacing w:before="280" w:after="120" w:line="60" w:lineRule="atLeast"/>
        <w:jc w:val="both"/>
        <w:rPr>
          <w:sz w:val="22"/>
          <w:szCs w:val="22"/>
        </w:rPr>
      </w:pPr>
    </w:p>
    <w:p w:rsidR="00682E1A" w:rsidRDefault="00A60815">
      <w:pPr>
        <w:spacing w:before="280" w:after="120" w:line="60" w:lineRule="atLeast"/>
        <w:ind w:left="864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shape id="_x0000_s1038" type="#_x0000_t136" style="position:absolute;left:0;text-align:left;margin-left:111.95pt;margin-top:-6.55pt;width:271.15pt;height:68.05pt;z-index:251660288;mso-wrap-style:none;v-text-anchor:middle" fillcolor="#0d0d0d" strokecolor="#5a5a5a" strokeweight=".26mm">
            <v:fill color2="#f2f2f2"/>
            <v:stroke color2="#a5a5a5" joinstyle="miter"/>
            <v:textpath style="font-family:&quot;Arial Black&quot;;v-text-kern:t" fitpath="t" string="DAFTAR MENU MAKANAN&#10;RM.LESEHAN &amp; DEPOT LEGEN SYIFA’&#10;“BERKAH ILAAHI”(BI)&#10;TELP.7991445/71894900"/>
          </v:shape>
        </w:pict>
      </w:r>
    </w:p>
    <w:p w:rsidR="00E60B8A" w:rsidRDefault="00E60B8A" w:rsidP="00A60815">
      <w:pPr>
        <w:spacing w:before="280" w:after="120" w:line="60" w:lineRule="atLeast"/>
        <w:jc w:val="both"/>
        <w:rPr>
          <w:sz w:val="22"/>
          <w:szCs w:val="22"/>
        </w:rPr>
      </w:pPr>
    </w:p>
    <w:p w:rsidR="00682E1A" w:rsidRDefault="00851534" w:rsidP="00851534">
      <w:pPr>
        <w:spacing w:before="280" w:after="120" w:line="60" w:lineRule="atLeast"/>
        <w:ind w:left="864"/>
        <w:jc w:val="both"/>
        <w:rPr>
          <w:sz w:val="22"/>
          <w:szCs w:val="22"/>
        </w:rPr>
      </w:pPr>
      <w:r>
        <w:pict>
          <v:shape id="_x0000_s1029" type="#_x0000_t32" style="position:absolute;left:0;text-align:left;margin-left:2pt;margin-top:12.95pt;width:488.1pt;height:0;flip:x;z-index:251656192" o:connectortype="straight" strokeweight=".79mm">
            <v:stroke joinstyle="miter"/>
          </v:shape>
        </w:pict>
      </w:r>
    </w:p>
    <w:p w:rsidR="005707D3" w:rsidRPr="00EF0D87" w:rsidRDefault="00D0439A" w:rsidP="00D0439A">
      <w:pPr>
        <w:numPr>
          <w:ilvl w:val="0"/>
          <w:numId w:val="1"/>
        </w:numPr>
        <w:tabs>
          <w:tab w:val="clear" w:pos="0"/>
          <w:tab w:val="num" w:pos="-360"/>
        </w:tabs>
        <w:ind w:right="-15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Nasi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1 </w:t>
      </w:r>
      <w:proofErr w:type="spellStart"/>
      <w:r w:rsidRPr="00EF0D87">
        <w:rPr>
          <w:rFonts w:ascii="Book Antiqua" w:hAnsi="Book Antiqua"/>
          <w:sz w:val="32"/>
          <w:szCs w:val="32"/>
        </w:rPr>
        <w:t>Porsi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 4.0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r w:rsidRPr="00EF0D87">
        <w:rPr>
          <w:rFonts w:ascii="Book Antiqua" w:hAnsi="Book Antiqua"/>
          <w:sz w:val="32"/>
          <w:szCs w:val="32"/>
        </w:rPr>
        <w:t xml:space="preserve">1 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Bakar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Bumbu Kecap</w:t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70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r w:rsidRPr="00EF0D87">
        <w:rPr>
          <w:rFonts w:ascii="Book Antiqua" w:hAnsi="Book Antiqua"/>
          <w:sz w:val="32"/>
          <w:szCs w:val="32"/>
        </w:rPr>
        <w:t xml:space="preserve">1 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Panggang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Bumbu Rujak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70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CB7B40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r w:rsidRPr="00EF0D87">
        <w:rPr>
          <w:rFonts w:ascii="Book Antiqua" w:hAnsi="Book Antiqua"/>
          <w:sz w:val="32"/>
          <w:szCs w:val="32"/>
        </w:rPr>
        <w:t xml:space="preserve">1 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Goreng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70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r w:rsidRPr="00EF0D87">
        <w:rPr>
          <w:rFonts w:ascii="Book Antiqua" w:hAnsi="Book Antiqua"/>
          <w:sz w:val="32"/>
          <w:szCs w:val="32"/>
        </w:rPr>
        <w:t xml:space="preserve">½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Panggang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Bumbu Rujak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35.000</w:t>
      </w:r>
    </w:p>
    <w:p w:rsidR="00CB7B40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r w:rsidRPr="00EF0D87">
        <w:rPr>
          <w:rFonts w:ascii="Book Antiqua" w:hAnsi="Book Antiqua"/>
          <w:sz w:val="32"/>
          <w:szCs w:val="32"/>
        </w:rPr>
        <w:t xml:space="preserve"> ½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Bakar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Bumbu Keca</w:t>
      </w:r>
      <w:r w:rsidRPr="00EF0D87">
        <w:rPr>
          <w:rFonts w:ascii="Book Antiqua" w:hAnsi="Book Antiqua"/>
          <w:sz w:val="32"/>
          <w:szCs w:val="32"/>
        </w:rPr>
        <w:t>r</w:t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35.000</w:t>
      </w:r>
    </w:p>
    <w:p w:rsidR="00CB7B40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r w:rsidRPr="00EF0D87">
        <w:rPr>
          <w:rFonts w:ascii="Book Antiqua" w:hAnsi="Book Antiqua"/>
          <w:sz w:val="32"/>
          <w:szCs w:val="32"/>
        </w:rPr>
        <w:t xml:space="preserve">½ </w:t>
      </w:r>
      <w:proofErr w:type="spellStart"/>
      <w:r w:rsidRPr="00EF0D87">
        <w:rPr>
          <w:rFonts w:ascii="Book Antiqua" w:hAnsi="Book Antiqua"/>
          <w:sz w:val="32"/>
          <w:szCs w:val="32"/>
        </w:rPr>
        <w:t>Ekor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Ayam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EF0D87" w:rsidRPr="00EF0D87">
        <w:rPr>
          <w:rFonts w:ascii="Book Antiqua" w:hAnsi="Book Antiqua"/>
          <w:sz w:val="32"/>
          <w:szCs w:val="32"/>
        </w:rPr>
        <w:t>Gore</w:t>
      </w:r>
      <w:r w:rsidRPr="00EF0D87">
        <w:rPr>
          <w:rFonts w:ascii="Book Antiqua" w:hAnsi="Book Antiqua"/>
          <w:sz w:val="32"/>
          <w:szCs w:val="32"/>
        </w:rPr>
        <w:t>ng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35.000</w:t>
      </w:r>
    </w:p>
    <w:p w:rsidR="00EF0D87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Gurami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EF0D87" w:rsidRPr="00EF0D87">
        <w:rPr>
          <w:rFonts w:ascii="Book Antiqua" w:hAnsi="Book Antiqua"/>
          <w:sz w:val="32"/>
          <w:szCs w:val="32"/>
        </w:rPr>
        <w:t>Bakar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r w:rsidR="00EF0D87"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Pr="00EF0D87">
        <w:rPr>
          <w:rFonts w:ascii="Book Antiqua" w:hAnsi="Book Antiqua"/>
          <w:sz w:val="32"/>
          <w:szCs w:val="32"/>
          <w:lang w:val="id-ID"/>
        </w:rPr>
        <w:t>2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EF0D87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Gurami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Goreng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Pr="00EF0D87">
        <w:rPr>
          <w:rFonts w:ascii="Book Antiqua" w:hAnsi="Book Antiqua"/>
          <w:sz w:val="32"/>
          <w:szCs w:val="32"/>
          <w:lang w:val="id-ID"/>
        </w:rPr>
        <w:t>2</w:t>
      </w:r>
      <w:r w:rsidRPr="00EF0D87">
        <w:rPr>
          <w:rFonts w:ascii="Book Antiqua" w:hAnsi="Book Antiqua"/>
          <w:sz w:val="32"/>
          <w:szCs w:val="32"/>
        </w:rPr>
        <w:t>.000</w:t>
      </w:r>
      <w:r w:rsidR="00D0439A" w:rsidRPr="00EF0D87">
        <w:rPr>
          <w:rFonts w:ascii="Book Antiqua" w:hAnsi="Book Antiqua"/>
          <w:sz w:val="32"/>
          <w:szCs w:val="32"/>
        </w:rPr>
        <w:t xml:space="preserve"> 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  <w:lang w:val="id-ID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Gurami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r w:rsidRPr="00EF0D87">
        <w:rPr>
          <w:rFonts w:ascii="Book Antiqua" w:hAnsi="Book Antiqua"/>
          <w:sz w:val="32"/>
          <w:szCs w:val="32"/>
          <w:lang w:val="id-ID"/>
        </w:rPr>
        <w:t>asam Manis</w:t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Pr="00EF0D87">
        <w:rPr>
          <w:rFonts w:ascii="Book Antiqua" w:hAnsi="Book Antiqua"/>
          <w:sz w:val="32"/>
          <w:szCs w:val="32"/>
          <w:lang w:val="id-ID"/>
        </w:rPr>
        <w:t>2</w:t>
      </w:r>
      <w:r w:rsidRPr="00EF0D87">
        <w:rPr>
          <w:rFonts w:ascii="Book Antiqua" w:hAnsi="Book Antiqua"/>
          <w:sz w:val="32"/>
          <w:szCs w:val="32"/>
        </w:rPr>
        <w:t xml:space="preserve">.000 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Oseng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>-</w:t>
      </w:r>
      <w:proofErr w:type="spellStart"/>
      <w:r w:rsidRPr="00EF0D87">
        <w:rPr>
          <w:rFonts w:ascii="Book Antiqua" w:hAnsi="Book Antiqua"/>
          <w:sz w:val="32"/>
          <w:szCs w:val="32"/>
        </w:rPr>
        <w:t>Oseng</w:t>
      </w:r>
      <w:proofErr w:type="spellEnd"/>
      <w:r w:rsid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cumi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5.0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Udang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EF0D87" w:rsidRPr="00EF0D87">
        <w:rPr>
          <w:rFonts w:ascii="Book Antiqua" w:hAnsi="Book Antiqua"/>
          <w:sz w:val="32"/>
          <w:szCs w:val="32"/>
        </w:rPr>
        <w:t>K</w:t>
      </w:r>
      <w:r w:rsidRPr="00EF0D87">
        <w:rPr>
          <w:rFonts w:ascii="Book Antiqua" w:hAnsi="Book Antiqua"/>
          <w:sz w:val="32"/>
          <w:szCs w:val="32"/>
        </w:rPr>
        <w:t>entu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>cky</w:t>
      </w:r>
      <w:r w:rsidR="00EF0D87" w:rsidRPr="00EF0D87">
        <w:rPr>
          <w:rFonts w:ascii="Book Antiqua" w:hAnsi="Book Antiqua"/>
          <w:sz w:val="32"/>
          <w:szCs w:val="32"/>
        </w:rPr>
        <w:t xml:space="preserve"> 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5.0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Udang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EF0D87" w:rsidRPr="00EF0D87">
        <w:rPr>
          <w:rFonts w:ascii="Book Antiqua" w:hAnsi="Book Antiqua"/>
          <w:sz w:val="32"/>
          <w:szCs w:val="32"/>
        </w:rPr>
        <w:t>O</w:t>
      </w:r>
      <w:r w:rsidRPr="00EF0D87">
        <w:rPr>
          <w:rFonts w:ascii="Book Antiqua" w:hAnsi="Book Antiqua"/>
          <w:sz w:val="32"/>
          <w:szCs w:val="32"/>
        </w:rPr>
        <w:t>seng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>-</w:t>
      </w:r>
      <w:proofErr w:type="spellStart"/>
      <w:r w:rsidRPr="00EF0D87">
        <w:rPr>
          <w:rFonts w:ascii="Book Antiqua" w:hAnsi="Book Antiqua"/>
          <w:sz w:val="32"/>
          <w:szCs w:val="32"/>
        </w:rPr>
        <w:t>Oseng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5.0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Asem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– </w:t>
      </w:r>
      <w:proofErr w:type="spellStart"/>
      <w:r w:rsidRPr="00EF0D87">
        <w:rPr>
          <w:rFonts w:ascii="Book Antiqua" w:hAnsi="Book Antiqua"/>
          <w:sz w:val="32"/>
          <w:szCs w:val="32"/>
        </w:rPr>
        <w:t>Asem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Kotok</w:t>
      </w:r>
      <w:proofErr w:type="spellEnd"/>
      <w:r w:rsidRPr="00EF0D87">
        <w:rPr>
          <w:rFonts w:ascii="Book Antiqua" w:hAnsi="Book Antiqua"/>
          <w:sz w:val="32"/>
          <w:szCs w:val="32"/>
        </w:rPr>
        <w:t>(</w:t>
      </w:r>
      <w:proofErr w:type="spellStart"/>
      <w:r w:rsidRPr="00EF0D87">
        <w:rPr>
          <w:rFonts w:ascii="Book Antiqua" w:hAnsi="Book Antiqua"/>
          <w:sz w:val="32"/>
          <w:szCs w:val="32"/>
        </w:rPr>
        <w:t>Ikan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Gabus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) </w:t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25.000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Bandeng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Bakar T</w:t>
      </w:r>
      <w:r w:rsidRPr="00EF0D87">
        <w:rPr>
          <w:rFonts w:ascii="Book Antiqua" w:hAnsi="Book Antiqua"/>
          <w:sz w:val="32"/>
          <w:szCs w:val="32"/>
        </w:rPr>
        <w:t>an</w:t>
      </w:r>
      <w:r w:rsidRPr="00EF0D87">
        <w:rPr>
          <w:rFonts w:ascii="Book Antiqua" w:hAnsi="Book Antiqua"/>
          <w:sz w:val="32"/>
          <w:szCs w:val="32"/>
          <w:lang w:val="id-ID"/>
        </w:rPr>
        <w:t>paduri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7.5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Bandeng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Goreng T</w:t>
      </w:r>
      <w:r w:rsidRPr="00EF0D87">
        <w:rPr>
          <w:rFonts w:ascii="Book Antiqua" w:hAnsi="Book Antiqua"/>
          <w:sz w:val="32"/>
          <w:szCs w:val="32"/>
        </w:rPr>
        <w:t>an</w:t>
      </w:r>
      <w:r w:rsidRPr="00EF0D87">
        <w:rPr>
          <w:rFonts w:ascii="Book Antiqua" w:hAnsi="Book Antiqua"/>
          <w:sz w:val="32"/>
          <w:szCs w:val="32"/>
          <w:lang w:val="id-ID"/>
        </w:rPr>
        <w:t>paduri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7.5</w:t>
      </w:r>
      <w:r w:rsidRPr="00EF0D87">
        <w:rPr>
          <w:rFonts w:ascii="Book Antiqua" w:hAnsi="Book Antiqua"/>
          <w:sz w:val="32"/>
          <w:szCs w:val="32"/>
        </w:rPr>
        <w:t>00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Bandeng</w:t>
      </w:r>
      <w:proofErr w:type="spellEnd"/>
      <w:r w:rsidRPr="00EF0D87">
        <w:rPr>
          <w:rFonts w:ascii="Book Antiqua" w:hAnsi="Book Antiqua"/>
          <w:sz w:val="32"/>
          <w:szCs w:val="32"/>
          <w:lang w:val="id-ID"/>
        </w:rPr>
        <w:t xml:space="preserve"> Asem - Asem  T</w:t>
      </w:r>
      <w:r w:rsidRPr="00EF0D87">
        <w:rPr>
          <w:rFonts w:ascii="Book Antiqua" w:hAnsi="Book Antiqua"/>
          <w:sz w:val="32"/>
          <w:szCs w:val="32"/>
        </w:rPr>
        <w:t>an</w:t>
      </w:r>
      <w:r w:rsidRPr="00EF0D87">
        <w:rPr>
          <w:rFonts w:ascii="Book Antiqua" w:hAnsi="Book Antiqua"/>
          <w:sz w:val="32"/>
          <w:szCs w:val="32"/>
          <w:lang w:val="id-ID"/>
        </w:rPr>
        <w:t>paduri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7.5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Pecel</w:t>
      </w:r>
      <w:proofErr w:type="spellEnd"/>
      <w:r w:rsid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belut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22.500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Pecel</w:t>
      </w:r>
      <w:proofErr w:type="spellEnd"/>
      <w:r w:rsid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lele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1</w:t>
      </w:r>
      <w:r w:rsidRPr="00EF0D87">
        <w:rPr>
          <w:rFonts w:ascii="Book Antiqua" w:hAnsi="Book Antiqua"/>
          <w:sz w:val="32"/>
          <w:szCs w:val="32"/>
          <w:lang w:val="id-ID"/>
        </w:rPr>
        <w:t>2.5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Besengek</w:t>
      </w:r>
      <w:proofErr w:type="spellEnd"/>
      <w:r w:rsid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belut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2</w:t>
      </w:r>
      <w:r w:rsidRPr="00EF0D87">
        <w:rPr>
          <w:rFonts w:ascii="Book Antiqua" w:hAnsi="Book Antiqua"/>
          <w:sz w:val="32"/>
          <w:szCs w:val="32"/>
          <w:lang w:val="id-ID"/>
        </w:rPr>
        <w:t>5.0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EF0D87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Penyetan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D0439A" w:rsidRPr="00EF0D87">
        <w:rPr>
          <w:rFonts w:ascii="Book Antiqua" w:hAnsi="Book Antiqua"/>
          <w:sz w:val="32"/>
          <w:szCs w:val="32"/>
        </w:rPr>
        <w:t>Tahu</w:t>
      </w:r>
      <w:proofErr w:type="spellEnd"/>
      <w:r w:rsidR="00D0439A" w:rsidRPr="00EF0D87">
        <w:rPr>
          <w:rFonts w:ascii="Book Antiqua" w:hAnsi="Book Antiqua"/>
          <w:sz w:val="32"/>
          <w:szCs w:val="32"/>
        </w:rPr>
        <w:t xml:space="preserve"> </w:t>
      </w:r>
      <w:r w:rsidRPr="00EF0D87">
        <w:rPr>
          <w:rFonts w:ascii="Book Antiqua" w:hAnsi="Book Antiqua"/>
          <w:sz w:val="32"/>
          <w:szCs w:val="32"/>
        </w:rPr>
        <w:t>+</w:t>
      </w:r>
      <w:r w:rsidR="00D0439A" w:rsidRPr="00EF0D87">
        <w:rPr>
          <w:rFonts w:ascii="Book Antiqua" w:hAnsi="Book Antiqua"/>
          <w:sz w:val="32"/>
          <w:szCs w:val="32"/>
        </w:rPr>
        <w:t>Tempe +</w:t>
      </w:r>
      <w:proofErr w:type="spellStart"/>
      <w:r w:rsidR="00D0439A" w:rsidRPr="00EF0D87">
        <w:rPr>
          <w:rFonts w:ascii="Book Antiqua" w:hAnsi="Book Antiqua"/>
          <w:sz w:val="32"/>
          <w:szCs w:val="32"/>
        </w:rPr>
        <w:t>Terong</w:t>
      </w:r>
      <w:proofErr w:type="spellEnd"/>
      <w:r w:rsidR="00D0439A" w:rsidRPr="00EF0D87">
        <w:rPr>
          <w:rFonts w:ascii="Book Antiqua" w:hAnsi="Book Antiqua"/>
          <w:sz w:val="32"/>
          <w:szCs w:val="32"/>
          <w:lang w:val="id-ID"/>
        </w:rPr>
        <w:tab/>
      </w:r>
      <w:r w:rsidR="00D0439A" w:rsidRPr="00EF0D87">
        <w:rPr>
          <w:rFonts w:ascii="Book Antiqua" w:hAnsi="Book Antiqua"/>
          <w:sz w:val="32"/>
          <w:szCs w:val="32"/>
        </w:rPr>
        <w:tab/>
      </w:r>
      <w:r w:rsidR="00D0439A" w:rsidRPr="00EF0D87">
        <w:rPr>
          <w:rFonts w:ascii="Book Antiqua" w:hAnsi="Book Antiqua"/>
          <w:sz w:val="32"/>
          <w:szCs w:val="32"/>
        </w:rPr>
        <w:tab/>
      </w:r>
      <w:r w:rsidR="00D0439A" w:rsidRPr="00EF0D87">
        <w:rPr>
          <w:rFonts w:ascii="Book Antiqua" w:hAnsi="Book Antiqua"/>
          <w:sz w:val="32"/>
          <w:szCs w:val="32"/>
        </w:rPr>
        <w:tab/>
      </w:r>
      <w:proofErr w:type="spellStart"/>
      <w:r w:rsidR="00D0439A" w:rsidRPr="00EF0D87">
        <w:rPr>
          <w:rFonts w:ascii="Book Antiqua" w:hAnsi="Book Antiqua"/>
          <w:sz w:val="32"/>
          <w:szCs w:val="32"/>
        </w:rPr>
        <w:t>Rp</w:t>
      </w:r>
      <w:proofErr w:type="spellEnd"/>
      <w:r w:rsidR="00D0439A" w:rsidRPr="00EF0D87">
        <w:rPr>
          <w:rFonts w:ascii="Book Antiqua" w:hAnsi="Book Antiqua"/>
          <w:sz w:val="32"/>
          <w:szCs w:val="32"/>
        </w:rPr>
        <w:t xml:space="preserve">  </w:t>
      </w:r>
      <w:r w:rsidR="00D0439A" w:rsidRPr="00EF0D87">
        <w:rPr>
          <w:rFonts w:ascii="Book Antiqua" w:hAnsi="Book Antiqua"/>
          <w:sz w:val="32"/>
          <w:szCs w:val="32"/>
          <w:lang w:val="id-ID"/>
        </w:rPr>
        <w:t>10</w:t>
      </w:r>
      <w:r w:rsidR="00D0439A"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Cah</w:t>
      </w:r>
      <w:proofErr w:type="spellEnd"/>
      <w:r w:rsidR="00EF0D87"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kangkung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8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EF0D87" w:rsidRPr="00EF0D87" w:rsidRDefault="00EF0D87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Cah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Taoge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8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Urap-Urap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8</w:t>
      </w:r>
      <w:r w:rsidRPr="00EF0D87">
        <w:rPr>
          <w:rFonts w:ascii="Book Antiqua" w:hAnsi="Book Antiqua"/>
          <w:sz w:val="32"/>
          <w:szCs w:val="32"/>
        </w:rPr>
        <w:t>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Telor</w:t>
      </w:r>
      <w:proofErr w:type="spellEnd"/>
      <w:r w:rsid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ceplok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3.000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r w:rsidRPr="00EF0D87">
        <w:rPr>
          <w:rFonts w:ascii="Book Antiqua" w:hAnsi="Book Antiqua"/>
          <w:sz w:val="32"/>
          <w:szCs w:val="32"/>
          <w:lang w:val="id-ID"/>
        </w:rPr>
        <w:t xml:space="preserve">Sayur Asem </w:t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  <w:lang w:val="id-ID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</w:t>
      </w:r>
      <w:r w:rsidRPr="00EF0D87">
        <w:rPr>
          <w:rFonts w:ascii="Book Antiqua" w:hAnsi="Book Antiqua"/>
          <w:sz w:val="32"/>
          <w:szCs w:val="32"/>
          <w:lang w:val="id-ID"/>
        </w:rPr>
        <w:t>6.0</w:t>
      </w:r>
      <w:r w:rsidRPr="00EF0D87">
        <w:rPr>
          <w:rFonts w:ascii="Book Antiqua" w:hAnsi="Book Antiqua"/>
          <w:sz w:val="32"/>
          <w:szCs w:val="32"/>
        </w:rPr>
        <w:t>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Sambel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Pencet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4</w:t>
      </w:r>
      <w:r w:rsidR="00851534" w:rsidRPr="00EF0D87">
        <w:rPr>
          <w:rFonts w:ascii="Book Antiqua" w:hAnsi="Book Antiqua"/>
          <w:sz w:val="32"/>
          <w:szCs w:val="32"/>
        </w:rPr>
        <w:t>.</w:t>
      </w:r>
      <w:r w:rsidRPr="00EF0D87">
        <w:rPr>
          <w:rFonts w:ascii="Book Antiqua" w:hAnsi="Book Antiqua"/>
          <w:sz w:val="32"/>
          <w:szCs w:val="32"/>
        </w:rPr>
        <w:t>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Sambel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Kacang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Kecap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4</w:t>
      </w:r>
      <w:r w:rsidR="00851534" w:rsidRPr="00EF0D87">
        <w:rPr>
          <w:rFonts w:ascii="Book Antiqua" w:hAnsi="Book Antiqua"/>
          <w:sz w:val="32"/>
          <w:szCs w:val="32"/>
        </w:rPr>
        <w:t>.</w:t>
      </w:r>
      <w:r w:rsidRPr="00EF0D87">
        <w:rPr>
          <w:rFonts w:ascii="Book Antiqua" w:hAnsi="Book Antiqua"/>
          <w:sz w:val="32"/>
          <w:szCs w:val="32"/>
        </w:rPr>
        <w:t>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Sambel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Kecap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="00851534" w:rsidRPr="00EF0D87">
        <w:rPr>
          <w:rFonts w:ascii="Book Antiqua" w:hAnsi="Book Antiqua"/>
          <w:sz w:val="32"/>
          <w:szCs w:val="32"/>
        </w:rPr>
        <w:t>.</w:t>
      </w:r>
      <w:r w:rsidRPr="00EF0D87">
        <w:rPr>
          <w:rFonts w:ascii="Book Antiqua" w:hAnsi="Book Antiqua"/>
          <w:sz w:val="32"/>
          <w:szCs w:val="32"/>
        </w:rPr>
        <w:t>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Sambel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Tarsiya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(</w:t>
      </w:r>
      <w:proofErr w:type="spellStart"/>
      <w:r w:rsidRPr="00EF0D87">
        <w:rPr>
          <w:rFonts w:ascii="Book Antiqua" w:hAnsi="Book Antiqua"/>
          <w:sz w:val="32"/>
          <w:szCs w:val="32"/>
        </w:rPr>
        <w:t>Terasi,Lombok.Uya</w:t>
      </w:r>
      <w:proofErr w:type="spellEnd"/>
      <w:r w:rsidRPr="00EF0D87">
        <w:rPr>
          <w:rFonts w:ascii="Book Antiqua" w:hAnsi="Book Antiqua"/>
          <w:sz w:val="32"/>
          <w:szCs w:val="32"/>
        </w:rPr>
        <w:t>)</w:t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="00851534" w:rsidRPr="00EF0D87">
        <w:rPr>
          <w:rFonts w:ascii="Book Antiqua" w:hAnsi="Book Antiqua"/>
          <w:sz w:val="32"/>
          <w:szCs w:val="32"/>
        </w:rPr>
        <w:t>.</w:t>
      </w:r>
      <w:r w:rsidRPr="00EF0D87">
        <w:rPr>
          <w:rFonts w:ascii="Book Antiqua" w:hAnsi="Book Antiqua"/>
          <w:sz w:val="32"/>
          <w:szCs w:val="32"/>
        </w:rPr>
        <w:t>000</w:t>
      </w:r>
    </w:p>
    <w:p w:rsidR="005707D3" w:rsidRPr="00EF0D87" w:rsidRDefault="00D0439A" w:rsidP="00CB7B40">
      <w:pPr>
        <w:numPr>
          <w:ilvl w:val="0"/>
          <w:numId w:val="1"/>
        </w:numPr>
        <w:tabs>
          <w:tab w:val="clear" w:pos="0"/>
          <w:tab w:val="num" w:pos="-360"/>
        </w:tabs>
        <w:ind w:right="-720" w:hanging="540"/>
        <w:rPr>
          <w:rFonts w:ascii="Book Antiqua" w:hAnsi="Book Antiqua"/>
          <w:sz w:val="32"/>
          <w:szCs w:val="32"/>
        </w:rPr>
      </w:pPr>
      <w:proofErr w:type="spellStart"/>
      <w:r w:rsidRPr="00EF0D87">
        <w:rPr>
          <w:rFonts w:ascii="Book Antiqua" w:hAnsi="Book Antiqua"/>
          <w:sz w:val="32"/>
          <w:szCs w:val="32"/>
        </w:rPr>
        <w:t>Sambel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EF0D87">
        <w:rPr>
          <w:rFonts w:ascii="Book Antiqua" w:hAnsi="Book Antiqua"/>
          <w:sz w:val="32"/>
          <w:szCs w:val="32"/>
        </w:rPr>
        <w:t>Tomat</w:t>
      </w:r>
      <w:proofErr w:type="spellEnd"/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r w:rsidRPr="00EF0D87">
        <w:rPr>
          <w:rFonts w:ascii="Book Antiqua" w:hAnsi="Book Antiqua"/>
          <w:sz w:val="32"/>
          <w:szCs w:val="32"/>
        </w:rPr>
        <w:tab/>
      </w:r>
      <w:proofErr w:type="spellStart"/>
      <w:r w:rsidRPr="00EF0D87">
        <w:rPr>
          <w:rFonts w:ascii="Book Antiqua" w:hAnsi="Book Antiqua"/>
          <w:sz w:val="32"/>
          <w:szCs w:val="32"/>
        </w:rPr>
        <w:t>Rp</w:t>
      </w:r>
      <w:proofErr w:type="spellEnd"/>
      <w:r w:rsidRPr="00EF0D87">
        <w:rPr>
          <w:rFonts w:ascii="Book Antiqua" w:hAnsi="Book Antiqua"/>
          <w:sz w:val="32"/>
          <w:szCs w:val="32"/>
        </w:rPr>
        <w:t xml:space="preserve">  3</w:t>
      </w:r>
      <w:r w:rsidR="00851534" w:rsidRPr="00EF0D87">
        <w:rPr>
          <w:rFonts w:ascii="Book Antiqua" w:hAnsi="Book Antiqua"/>
          <w:sz w:val="32"/>
          <w:szCs w:val="32"/>
        </w:rPr>
        <w:t>.</w:t>
      </w:r>
      <w:r w:rsidRPr="00EF0D87">
        <w:rPr>
          <w:rFonts w:ascii="Book Antiqua" w:hAnsi="Book Antiqua"/>
          <w:sz w:val="32"/>
          <w:szCs w:val="32"/>
        </w:rPr>
        <w:t>000</w:t>
      </w:r>
    </w:p>
    <w:p w:rsidR="00682E1A" w:rsidRDefault="00D0439A">
      <w:pPr>
        <w:tabs>
          <w:tab w:val="left" w:pos="270"/>
        </w:tabs>
        <w:spacing w:line="320" w:lineRule="atLeast"/>
        <w:ind w:right="-238"/>
        <w:jc w:val="right"/>
        <w:rPr>
          <w:sz w:val="28"/>
          <w:szCs w:val="28"/>
        </w:rPr>
      </w:pPr>
      <w:r>
        <w:rPr>
          <w:noProof/>
          <w:lang w:eastAsia="en-US"/>
        </w:rPr>
        <w:pict>
          <v:shape id="_x0000_s1040" type="#_x0000_t136" style="position:absolute;left:0;text-align:left;margin-left:87.65pt;margin-top:12.8pt;width:284.95pt;height:35.35pt;z-index:251661312;mso-wrap-style:none;v-text-anchor:middle" fillcolor="black" strokeweight=".26mm">
            <v:stroke joinstyle="miter"/>
            <v:textpath style="font-family:&quot;Times New Roman&quot;;v-text-kern:t" fitpath="t" string="SELAMAT MENIKMATI&#10;TERIMAKASIH ATAS KUNJUNGAN ANDA"/>
          </v:shape>
        </w:pict>
      </w:r>
      <w:r w:rsidR="00CB7B40">
        <w:rPr>
          <w:sz w:val="28"/>
          <w:szCs w:val="28"/>
        </w:rPr>
        <w:tab/>
      </w:r>
      <w:r w:rsidR="00CB7B40">
        <w:rPr>
          <w:sz w:val="28"/>
          <w:szCs w:val="28"/>
        </w:rPr>
        <w:tab/>
      </w:r>
    </w:p>
    <w:p w:rsidR="00682E1A" w:rsidRDefault="00682E1A">
      <w:pPr>
        <w:tabs>
          <w:tab w:val="left" w:pos="270"/>
        </w:tabs>
        <w:spacing w:line="320" w:lineRule="atLeast"/>
        <w:ind w:right="192"/>
        <w:jc w:val="right"/>
        <w:rPr>
          <w:b/>
          <w:sz w:val="22"/>
          <w:szCs w:val="22"/>
        </w:rPr>
      </w:pPr>
    </w:p>
    <w:p w:rsidR="00682E1A" w:rsidRDefault="00682E1A">
      <w:pPr>
        <w:tabs>
          <w:tab w:val="left" w:pos="2700"/>
        </w:tabs>
        <w:spacing w:line="320" w:lineRule="atLeast"/>
        <w:ind w:right="-238"/>
        <w:rPr>
          <w:b/>
          <w:sz w:val="22"/>
          <w:szCs w:val="22"/>
        </w:rPr>
      </w:pPr>
    </w:p>
    <w:p w:rsidR="00682E1A" w:rsidRDefault="00682E1A">
      <w:pPr>
        <w:sectPr w:rsidR="00682E1A" w:rsidSect="00E60B8A">
          <w:pgSz w:w="11907" w:h="16839" w:code="9"/>
          <w:pgMar w:top="778" w:right="432" w:bottom="778" w:left="432" w:header="720" w:footer="720" w:gutter="0"/>
          <w:cols w:space="720"/>
          <w:docGrid w:linePitch="360"/>
        </w:sectPr>
      </w:pPr>
    </w:p>
    <w:p w:rsidR="00682E1A" w:rsidRPr="008E490E" w:rsidRDefault="008E490E" w:rsidP="008E490E">
      <w:pPr>
        <w:tabs>
          <w:tab w:val="left" w:pos="270"/>
          <w:tab w:val="left" w:pos="2850"/>
          <w:tab w:val="center" w:pos="5581"/>
        </w:tabs>
        <w:spacing w:line="320" w:lineRule="atLeast"/>
        <w:ind w:right="-119"/>
        <w:rPr>
          <w:sz w:val="30"/>
          <w:szCs w:val="30"/>
        </w:rPr>
      </w:pPr>
      <w:r w:rsidRPr="008E490E">
        <w:rPr>
          <w:sz w:val="30"/>
          <w:szCs w:val="30"/>
        </w:rPr>
        <w:lastRenderedPageBreak/>
        <w:tab/>
      </w:r>
      <w:r w:rsidRPr="008E490E">
        <w:rPr>
          <w:sz w:val="30"/>
          <w:szCs w:val="30"/>
        </w:rPr>
        <w:tab/>
      </w:r>
      <w:r w:rsidRPr="008E490E">
        <w:rPr>
          <w:sz w:val="30"/>
          <w:szCs w:val="30"/>
        </w:rPr>
        <w:tab/>
      </w:r>
      <w:r w:rsidR="00682E1A" w:rsidRPr="008E490E">
        <w:rPr>
          <w:sz w:val="30"/>
          <w:szCs w:val="30"/>
        </w:rPr>
        <w:t xml:space="preserve">     </w:t>
      </w:r>
    </w:p>
    <w:p w:rsidR="00682E1A" w:rsidRPr="008E490E" w:rsidRDefault="00046191" w:rsidP="00A25525">
      <w:pPr>
        <w:numPr>
          <w:ilvl w:val="0"/>
          <w:numId w:val="3"/>
        </w:numPr>
        <w:spacing w:line="320" w:lineRule="atLeast"/>
        <w:ind w:left="1440" w:right="-119" w:hanging="409"/>
        <w:rPr>
          <w:b/>
          <w:sz w:val="28"/>
          <w:szCs w:val="28"/>
          <w:u w:val="single"/>
        </w:rPr>
      </w:pPr>
      <w:r w:rsidRPr="008E490E">
        <w:rPr>
          <w:b/>
          <w:sz w:val="30"/>
          <w:szCs w:val="30"/>
          <w:u w:val="single"/>
        </w:rPr>
        <w:t>MENU PAKET  NASI KOTAK   @ 20</w:t>
      </w:r>
      <w:r w:rsidR="00682E1A" w:rsidRPr="008E490E">
        <w:rPr>
          <w:b/>
          <w:sz w:val="30"/>
          <w:szCs w:val="30"/>
          <w:u w:val="single"/>
        </w:rPr>
        <w:t>.000</w:t>
      </w:r>
    </w:p>
    <w:p w:rsidR="00682E1A" w:rsidRPr="008E490E" w:rsidRDefault="00A25525" w:rsidP="00D81150">
      <w:pPr>
        <w:tabs>
          <w:tab w:val="left" w:pos="270"/>
          <w:tab w:val="left" w:pos="1440"/>
        </w:tabs>
        <w:spacing w:line="320" w:lineRule="atLeast"/>
        <w:ind w:right="-119"/>
        <w:rPr>
          <w:sz w:val="28"/>
          <w:szCs w:val="28"/>
        </w:rPr>
      </w:pPr>
      <w:r w:rsidRPr="008E490E">
        <w:rPr>
          <w:sz w:val="28"/>
          <w:szCs w:val="28"/>
        </w:rPr>
        <w:tab/>
      </w:r>
      <w:r w:rsidRPr="008E490E">
        <w:rPr>
          <w:sz w:val="28"/>
          <w:szCs w:val="28"/>
        </w:rPr>
        <w:tab/>
      </w:r>
      <w:r w:rsidR="00682E1A" w:rsidRPr="008E490E">
        <w:rPr>
          <w:sz w:val="28"/>
          <w:szCs w:val="28"/>
        </w:rPr>
        <w:t xml:space="preserve">TERSAJI ANEKA MENU DIBAWAH </w:t>
      </w:r>
      <w:proofErr w:type="gramStart"/>
      <w:r w:rsidR="00682E1A" w:rsidRPr="008E490E">
        <w:rPr>
          <w:sz w:val="28"/>
          <w:szCs w:val="28"/>
        </w:rPr>
        <w:t>INI :</w:t>
      </w:r>
      <w:proofErr w:type="gramEnd"/>
    </w:p>
    <w:p w:rsidR="00682E1A" w:rsidRPr="008E490E" w:rsidRDefault="00682E1A" w:rsidP="004E3514">
      <w:pPr>
        <w:tabs>
          <w:tab w:val="left" w:pos="1800"/>
        </w:tabs>
        <w:spacing w:line="320" w:lineRule="atLeast"/>
        <w:ind w:left="1440"/>
        <w:rPr>
          <w:sz w:val="28"/>
          <w:szCs w:val="28"/>
        </w:rPr>
      </w:pPr>
      <w:r w:rsidRPr="008E490E">
        <w:rPr>
          <w:sz w:val="28"/>
          <w:szCs w:val="28"/>
        </w:rPr>
        <w:t>1 EKOR GURAMI BAKAR, NASI   PUTIH</w:t>
      </w:r>
      <w:r w:rsidR="00046191"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t>DILENGKAPI SAMBAL</w:t>
      </w:r>
      <w:proofErr w:type="gramStart"/>
      <w:r w:rsidRPr="008E490E">
        <w:rPr>
          <w:sz w:val="28"/>
          <w:szCs w:val="28"/>
        </w:rPr>
        <w:t>,LALAPAN</w:t>
      </w:r>
      <w:proofErr w:type="gramEnd"/>
      <w:r w:rsidRPr="008E490E">
        <w:rPr>
          <w:sz w:val="28"/>
          <w:szCs w:val="28"/>
        </w:rPr>
        <w:t xml:space="preserve"> DAN PISANG.</w:t>
      </w:r>
    </w:p>
    <w:p w:rsidR="00682E1A" w:rsidRPr="008E490E" w:rsidRDefault="00682E1A" w:rsidP="00A25525">
      <w:pPr>
        <w:numPr>
          <w:ilvl w:val="0"/>
          <w:numId w:val="3"/>
        </w:numPr>
        <w:spacing w:line="320" w:lineRule="atLeast"/>
        <w:ind w:left="1440" w:right="-119" w:hanging="460"/>
        <w:rPr>
          <w:b/>
          <w:sz w:val="30"/>
          <w:szCs w:val="30"/>
          <w:u w:val="single"/>
        </w:rPr>
      </w:pPr>
      <w:r w:rsidRPr="008E490E">
        <w:rPr>
          <w:b/>
          <w:sz w:val="30"/>
          <w:szCs w:val="30"/>
          <w:u w:val="single"/>
        </w:rPr>
        <w:t xml:space="preserve">MENU PAKET  NASI KOTAK  @ </w:t>
      </w:r>
      <w:r w:rsidR="00046191" w:rsidRPr="008E490E">
        <w:rPr>
          <w:b/>
          <w:sz w:val="30"/>
          <w:szCs w:val="30"/>
          <w:u w:val="single"/>
        </w:rPr>
        <w:t>24</w:t>
      </w:r>
      <w:r w:rsidRPr="008E490E">
        <w:rPr>
          <w:b/>
          <w:sz w:val="30"/>
          <w:szCs w:val="30"/>
          <w:u w:val="single"/>
        </w:rPr>
        <w:t xml:space="preserve">.000 </w:t>
      </w:r>
    </w:p>
    <w:p w:rsidR="00CC6733" w:rsidRPr="008E490E" w:rsidRDefault="00682E1A" w:rsidP="004E3514">
      <w:pPr>
        <w:spacing w:line="320" w:lineRule="atLeast"/>
        <w:ind w:left="1440" w:right="-119" w:hanging="460"/>
        <w:rPr>
          <w:sz w:val="28"/>
          <w:szCs w:val="28"/>
        </w:rPr>
      </w:pPr>
      <w:r w:rsidRPr="008E490E">
        <w:rPr>
          <w:sz w:val="28"/>
          <w:szCs w:val="28"/>
        </w:rPr>
        <w:t xml:space="preserve">     </w:t>
      </w:r>
      <w:r w:rsidR="002039EE" w:rsidRPr="008E490E">
        <w:rPr>
          <w:sz w:val="28"/>
          <w:szCs w:val="28"/>
        </w:rPr>
        <w:tab/>
      </w:r>
      <w:r w:rsidRPr="008E490E">
        <w:rPr>
          <w:sz w:val="28"/>
          <w:szCs w:val="28"/>
        </w:rPr>
        <w:t xml:space="preserve"> ANEKA MENU YANGTERSAJI DIBAWAH </w:t>
      </w:r>
      <w:proofErr w:type="gramStart"/>
      <w:r w:rsidRPr="008E490E">
        <w:rPr>
          <w:sz w:val="28"/>
          <w:szCs w:val="28"/>
        </w:rPr>
        <w:t>INI :</w:t>
      </w:r>
      <w:proofErr w:type="gramEnd"/>
      <w:r w:rsidRPr="008E490E">
        <w:rPr>
          <w:sz w:val="28"/>
          <w:szCs w:val="28"/>
        </w:rPr>
        <w:t xml:space="preserve">   </w:t>
      </w:r>
      <w:r w:rsidR="00CA7A43" w:rsidRPr="008E490E">
        <w:rPr>
          <w:sz w:val="28"/>
          <w:szCs w:val="28"/>
        </w:rPr>
        <w:t xml:space="preserve">¼ </w:t>
      </w:r>
      <w:r w:rsidRPr="008E490E">
        <w:rPr>
          <w:sz w:val="28"/>
          <w:szCs w:val="28"/>
        </w:rPr>
        <w:t xml:space="preserve"> </w:t>
      </w:r>
      <w:r w:rsidR="002039EE" w:rsidRPr="008E490E">
        <w:rPr>
          <w:sz w:val="28"/>
          <w:szCs w:val="28"/>
        </w:rPr>
        <w:t>AYAM KAMPUNG + NASI PUTIH  DILENGKAPI  URAP URAP/LALAPAN DAN PISANG</w:t>
      </w:r>
    </w:p>
    <w:p w:rsidR="00CA7A43" w:rsidRPr="008E490E" w:rsidRDefault="002039EE" w:rsidP="00A25525">
      <w:pPr>
        <w:numPr>
          <w:ilvl w:val="0"/>
          <w:numId w:val="3"/>
        </w:numPr>
        <w:spacing w:line="320" w:lineRule="atLeast"/>
        <w:ind w:left="1440" w:right="-119" w:hanging="460"/>
        <w:rPr>
          <w:b/>
          <w:sz w:val="30"/>
          <w:szCs w:val="30"/>
          <w:u w:val="single"/>
        </w:rPr>
      </w:pPr>
      <w:r w:rsidRPr="008E490E">
        <w:rPr>
          <w:b/>
          <w:sz w:val="30"/>
          <w:szCs w:val="30"/>
          <w:u w:val="single"/>
        </w:rPr>
        <w:t xml:space="preserve">MENU PAKET  NASI KOTAK  @ 20.000 </w:t>
      </w:r>
    </w:p>
    <w:p w:rsidR="00CA7A43" w:rsidRPr="008E490E" w:rsidRDefault="002039EE" w:rsidP="004E3514">
      <w:pPr>
        <w:spacing w:line="320" w:lineRule="atLeast"/>
        <w:ind w:left="1440" w:right="-119" w:hanging="460"/>
        <w:rPr>
          <w:sz w:val="28"/>
          <w:szCs w:val="28"/>
        </w:rPr>
      </w:pPr>
      <w:r w:rsidRPr="008E490E">
        <w:rPr>
          <w:sz w:val="28"/>
          <w:szCs w:val="28"/>
        </w:rPr>
        <w:t xml:space="preserve">     </w:t>
      </w:r>
      <w:r w:rsidRPr="008E490E">
        <w:rPr>
          <w:sz w:val="28"/>
          <w:szCs w:val="28"/>
        </w:rPr>
        <w:tab/>
        <w:t xml:space="preserve"> ANEKA MENU YANGTERSAJI DIBAWAH </w:t>
      </w:r>
      <w:proofErr w:type="gramStart"/>
      <w:r w:rsidRPr="008E490E">
        <w:rPr>
          <w:sz w:val="28"/>
          <w:szCs w:val="28"/>
        </w:rPr>
        <w:t>INI :</w:t>
      </w:r>
      <w:proofErr w:type="gramEnd"/>
      <w:r w:rsidRPr="008E490E">
        <w:rPr>
          <w:sz w:val="28"/>
          <w:szCs w:val="28"/>
        </w:rPr>
        <w:t xml:space="preserve">   ¼  AYAM POTONG + NASI PUTIH  DILENGKAPI  URAP URAP/LALAPAN DAN PISANG</w:t>
      </w:r>
    </w:p>
    <w:p w:rsidR="00CA7A43" w:rsidRPr="008E490E" w:rsidRDefault="002039EE" w:rsidP="00A25525">
      <w:pPr>
        <w:numPr>
          <w:ilvl w:val="0"/>
          <w:numId w:val="3"/>
        </w:numPr>
        <w:spacing w:line="320" w:lineRule="atLeast"/>
        <w:ind w:left="1440" w:right="-119" w:hanging="460"/>
        <w:rPr>
          <w:b/>
          <w:sz w:val="30"/>
          <w:szCs w:val="30"/>
          <w:u w:val="single"/>
        </w:rPr>
      </w:pPr>
      <w:r w:rsidRPr="008E490E">
        <w:rPr>
          <w:b/>
          <w:sz w:val="30"/>
          <w:szCs w:val="30"/>
          <w:u w:val="single"/>
        </w:rPr>
        <w:t xml:space="preserve">MENU PAKET  NASI KOTAK  @ 13.000 </w:t>
      </w:r>
    </w:p>
    <w:p w:rsidR="00682E1A" w:rsidRPr="008E490E" w:rsidRDefault="002039EE" w:rsidP="004E3514">
      <w:pPr>
        <w:spacing w:line="320" w:lineRule="atLeast"/>
        <w:ind w:left="1440" w:right="-119" w:hanging="460"/>
        <w:rPr>
          <w:sz w:val="28"/>
          <w:szCs w:val="28"/>
        </w:rPr>
      </w:pPr>
      <w:r w:rsidRPr="008E490E">
        <w:rPr>
          <w:sz w:val="28"/>
          <w:szCs w:val="28"/>
        </w:rPr>
        <w:t xml:space="preserve">     </w:t>
      </w:r>
      <w:r w:rsidRPr="008E490E">
        <w:rPr>
          <w:sz w:val="28"/>
          <w:szCs w:val="28"/>
        </w:rPr>
        <w:tab/>
        <w:t xml:space="preserve"> ANEKA MENU YANG</w:t>
      </w:r>
      <w:r w:rsidR="00851534"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t xml:space="preserve">TERSAJI DIBAWAH </w:t>
      </w:r>
      <w:proofErr w:type="gramStart"/>
      <w:r w:rsidRPr="008E490E">
        <w:rPr>
          <w:sz w:val="28"/>
          <w:szCs w:val="28"/>
        </w:rPr>
        <w:t>INI :</w:t>
      </w:r>
      <w:proofErr w:type="gramEnd"/>
      <w:r w:rsidRPr="008E490E">
        <w:rPr>
          <w:sz w:val="28"/>
          <w:szCs w:val="28"/>
        </w:rPr>
        <w:t xml:space="preserve">   1 PORSI AYAM POTONG + NASI PUTIH  DILENGKAPI  URAP URAP/</w:t>
      </w:r>
      <w:r w:rsidR="00CA7A43" w:rsidRPr="008E490E">
        <w:rPr>
          <w:sz w:val="28"/>
          <w:szCs w:val="28"/>
        </w:rPr>
        <w:t>LALAPAN DAN PISANG</w:t>
      </w:r>
    </w:p>
    <w:p w:rsidR="00C468FF" w:rsidRPr="008E490E" w:rsidRDefault="00D81150" w:rsidP="006541DC">
      <w:pPr>
        <w:pStyle w:val="ListParagraph"/>
        <w:tabs>
          <w:tab w:val="left" w:pos="709"/>
        </w:tabs>
        <w:spacing w:line="320" w:lineRule="atLeast"/>
        <w:ind w:left="0" w:right="-119"/>
        <w:rPr>
          <w:b/>
          <w:sz w:val="28"/>
          <w:szCs w:val="28"/>
          <w:u w:val="single"/>
        </w:rPr>
      </w:pPr>
      <w:r w:rsidRPr="008E490E">
        <w:rPr>
          <w:sz w:val="28"/>
          <w:szCs w:val="28"/>
        </w:rPr>
        <w:tab/>
      </w:r>
      <w:r w:rsidRPr="008E490E">
        <w:rPr>
          <w:sz w:val="28"/>
          <w:szCs w:val="28"/>
        </w:rPr>
        <w:tab/>
      </w:r>
      <w:r w:rsidRPr="008E490E">
        <w:rPr>
          <w:b/>
          <w:sz w:val="28"/>
          <w:szCs w:val="28"/>
        </w:rPr>
        <w:t xml:space="preserve">    </w:t>
      </w:r>
      <w:proofErr w:type="gramStart"/>
      <w:r w:rsidR="00C468FF" w:rsidRPr="008E490E">
        <w:rPr>
          <w:b/>
          <w:sz w:val="28"/>
          <w:szCs w:val="28"/>
          <w:u w:val="single"/>
        </w:rPr>
        <w:t>PAKET  NASI</w:t>
      </w:r>
      <w:proofErr w:type="gramEnd"/>
      <w:r w:rsidR="00C468FF" w:rsidRPr="008E490E">
        <w:rPr>
          <w:b/>
          <w:sz w:val="28"/>
          <w:szCs w:val="28"/>
          <w:u w:val="single"/>
        </w:rPr>
        <w:t xml:space="preserve"> TUMPENG BIASA H</w:t>
      </w:r>
      <w:r w:rsidR="006541DC" w:rsidRPr="008E490E">
        <w:rPr>
          <w:b/>
          <w:sz w:val="28"/>
          <w:szCs w:val="28"/>
          <w:u w:val="single"/>
        </w:rPr>
        <w:t>ANYA</w:t>
      </w:r>
      <w:r w:rsidR="00C468FF" w:rsidRPr="008E490E">
        <w:rPr>
          <w:b/>
          <w:sz w:val="28"/>
          <w:szCs w:val="28"/>
          <w:u w:val="single"/>
        </w:rPr>
        <w:t xml:space="preserve">   @ 300.000</w:t>
      </w:r>
    </w:p>
    <w:p w:rsidR="00C468FF" w:rsidRPr="008E490E" w:rsidRDefault="00D81150" w:rsidP="00D81150">
      <w:pPr>
        <w:pStyle w:val="Baku"/>
        <w:tabs>
          <w:tab w:val="left" w:pos="270"/>
        </w:tabs>
        <w:spacing w:line="320" w:lineRule="atLeast"/>
        <w:ind w:left="1440" w:right="-119"/>
        <w:rPr>
          <w:sz w:val="28"/>
          <w:szCs w:val="28"/>
        </w:rPr>
      </w:pPr>
      <w:r w:rsidRPr="008E490E">
        <w:rPr>
          <w:b/>
          <w:sz w:val="28"/>
          <w:szCs w:val="28"/>
        </w:rPr>
        <w:t xml:space="preserve">SUDAH TERSAJI ANEKA MENU DIBAWAH </w:t>
      </w:r>
      <w:proofErr w:type="gramStart"/>
      <w:r w:rsidRPr="008E490E">
        <w:rPr>
          <w:b/>
          <w:sz w:val="28"/>
          <w:szCs w:val="28"/>
        </w:rPr>
        <w:t>INI :</w:t>
      </w:r>
      <w:proofErr w:type="gramEnd"/>
    </w:p>
    <w:p w:rsidR="00C468FF" w:rsidRPr="008E490E" w:rsidRDefault="00D81150" w:rsidP="00D81150">
      <w:pPr>
        <w:pStyle w:val="Baku"/>
        <w:tabs>
          <w:tab w:val="left" w:pos="2880"/>
        </w:tabs>
        <w:spacing w:line="320" w:lineRule="atLeast"/>
        <w:ind w:left="1440"/>
        <w:rPr>
          <w:sz w:val="28"/>
          <w:szCs w:val="28"/>
        </w:rPr>
      </w:pPr>
      <w:r w:rsidRPr="008E490E">
        <w:rPr>
          <w:sz w:val="28"/>
          <w:szCs w:val="28"/>
        </w:rPr>
        <w:t>1 TEMPEH NASI PUTIH TUMPENGAN</w:t>
      </w:r>
    </w:p>
    <w:p w:rsidR="00A25525" w:rsidRPr="008E490E" w:rsidRDefault="00D81150" w:rsidP="00D81150">
      <w:pPr>
        <w:pStyle w:val="Baku"/>
        <w:spacing w:line="320" w:lineRule="atLeast"/>
        <w:ind w:left="1440"/>
        <w:rPr>
          <w:sz w:val="28"/>
          <w:szCs w:val="28"/>
        </w:rPr>
      </w:pPr>
      <w:r w:rsidRPr="008E490E">
        <w:rPr>
          <w:sz w:val="28"/>
          <w:szCs w:val="28"/>
        </w:rPr>
        <w:t xml:space="preserve">DILENGKAPI </w:t>
      </w:r>
      <w:proofErr w:type="gramStart"/>
      <w:r w:rsidRPr="008E490E">
        <w:rPr>
          <w:sz w:val="28"/>
          <w:szCs w:val="28"/>
        </w:rPr>
        <w:t>DENGAN :</w:t>
      </w:r>
      <w:proofErr w:type="gramEnd"/>
    </w:p>
    <w:p w:rsidR="00C468FF" w:rsidRPr="008E490E" w:rsidRDefault="00D81150" w:rsidP="00D81150">
      <w:pPr>
        <w:pStyle w:val="ListParagraph"/>
        <w:numPr>
          <w:ilvl w:val="0"/>
          <w:numId w:val="6"/>
        </w:numPr>
        <w:tabs>
          <w:tab w:val="left" w:pos="709"/>
        </w:tabs>
        <w:spacing w:line="320" w:lineRule="atLeast"/>
        <w:ind w:left="1440" w:firstLine="0"/>
        <w:rPr>
          <w:sz w:val="28"/>
          <w:szCs w:val="28"/>
        </w:rPr>
      </w:pPr>
      <w:r w:rsidRPr="008E490E">
        <w:rPr>
          <w:sz w:val="28"/>
          <w:szCs w:val="28"/>
        </w:rPr>
        <w:t>EKOR AYAM PANGGANG KAMPUNG</w:t>
      </w:r>
    </w:p>
    <w:p w:rsidR="00C468FF" w:rsidRPr="008E490E" w:rsidRDefault="00D81150" w:rsidP="00D81150">
      <w:pPr>
        <w:pStyle w:val="ListParagraph"/>
        <w:numPr>
          <w:ilvl w:val="0"/>
          <w:numId w:val="7"/>
        </w:numPr>
        <w:tabs>
          <w:tab w:val="left" w:pos="709"/>
        </w:tabs>
        <w:spacing w:line="320" w:lineRule="atLeast"/>
        <w:ind w:left="1440" w:firstLine="0"/>
        <w:rPr>
          <w:sz w:val="28"/>
          <w:szCs w:val="28"/>
        </w:rPr>
      </w:pPr>
      <w:r w:rsidRPr="008E490E">
        <w:rPr>
          <w:sz w:val="28"/>
          <w:szCs w:val="28"/>
        </w:rPr>
        <w:t xml:space="preserve">EKOR BANDENG BALI TANPA DURI, </w:t>
      </w:r>
    </w:p>
    <w:p w:rsidR="00A25525" w:rsidRPr="008E490E" w:rsidRDefault="00D81150" w:rsidP="00D81150">
      <w:pPr>
        <w:pStyle w:val="Baku"/>
        <w:spacing w:line="320" w:lineRule="atLeast"/>
        <w:ind w:left="1440"/>
        <w:rPr>
          <w:sz w:val="28"/>
          <w:szCs w:val="28"/>
        </w:rPr>
      </w:pPr>
      <w:r w:rsidRPr="008E490E">
        <w:rPr>
          <w:sz w:val="28"/>
          <w:szCs w:val="28"/>
        </w:rPr>
        <w:t>BACEMAN TAHU</w:t>
      </w:r>
      <w:proofErr w:type="gramStart"/>
      <w:r w:rsidRPr="008E490E">
        <w:rPr>
          <w:sz w:val="28"/>
          <w:szCs w:val="28"/>
        </w:rPr>
        <w:t>,TEMPE</w:t>
      </w:r>
      <w:proofErr w:type="gramEnd"/>
      <w:r w:rsidRPr="008E490E">
        <w:rPr>
          <w:sz w:val="28"/>
          <w:szCs w:val="28"/>
        </w:rPr>
        <w:t>,</w:t>
      </w:r>
    </w:p>
    <w:p w:rsidR="00C468FF" w:rsidRPr="008E490E" w:rsidRDefault="00D81150" w:rsidP="006541DC">
      <w:pPr>
        <w:pStyle w:val="Baku"/>
        <w:spacing w:line="320" w:lineRule="atLeast"/>
        <w:ind w:left="1440"/>
        <w:rPr>
          <w:sz w:val="28"/>
          <w:szCs w:val="28"/>
        </w:rPr>
      </w:pPr>
      <w:r w:rsidRPr="008E490E">
        <w:rPr>
          <w:sz w:val="28"/>
          <w:szCs w:val="28"/>
        </w:rPr>
        <w:t xml:space="preserve">TELOR ASIN, </w:t>
      </w:r>
      <w:proofErr w:type="gramStart"/>
      <w:r w:rsidRPr="008E490E">
        <w:rPr>
          <w:sz w:val="28"/>
          <w:szCs w:val="28"/>
        </w:rPr>
        <w:t>PEYEK ,DAN</w:t>
      </w:r>
      <w:proofErr w:type="gramEnd"/>
      <w:r w:rsidR="006541DC"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t>URAP – URAP</w:t>
      </w:r>
    </w:p>
    <w:p w:rsidR="00C468FF" w:rsidRPr="008E490E" w:rsidRDefault="00C468FF" w:rsidP="006541DC">
      <w:pPr>
        <w:pStyle w:val="ListParagraph"/>
        <w:tabs>
          <w:tab w:val="left" w:pos="990"/>
        </w:tabs>
        <w:spacing w:line="320" w:lineRule="atLeast"/>
        <w:ind w:left="990" w:right="-119"/>
        <w:rPr>
          <w:b/>
          <w:sz w:val="30"/>
          <w:szCs w:val="30"/>
        </w:rPr>
      </w:pPr>
      <w:proofErr w:type="gramStart"/>
      <w:r w:rsidRPr="008E490E">
        <w:rPr>
          <w:b/>
          <w:sz w:val="30"/>
          <w:szCs w:val="30"/>
          <w:u w:val="single"/>
        </w:rPr>
        <w:t>PAKET  NASI</w:t>
      </w:r>
      <w:proofErr w:type="gramEnd"/>
      <w:r w:rsidRPr="008E490E">
        <w:rPr>
          <w:b/>
          <w:sz w:val="30"/>
          <w:szCs w:val="30"/>
          <w:u w:val="single"/>
        </w:rPr>
        <w:t xml:space="preserve"> TUMPENG EKSTRA HANYA </w:t>
      </w:r>
      <w:proofErr w:type="spellStart"/>
      <w:r w:rsidRPr="008E490E">
        <w:rPr>
          <w:b/>
          <w:sz w:val="30"/>
          <w:szCs w:val="30"/>
          <w:u w:val="single"/>
        </w:rPr>
        <w:t>Rp</w:t>
      </w:r>
      <w:proofErr w:type="spellEnd"/>
      <w:r w:rsidRPr="008E490E">
        <w:rPr>
          <w:b/>
          <w:sz w:val="30"/>
          <w:szCs w:val="30"/>
          <w:u w:val="single"/>
        </w:rPr>
        <w:t xml:space="preserve">  @ 350.</w:t>
      </w:r>
      <w:r w:rsidRPr="008E490E">
        <w:rPr>
          <w:b/>
          <w:sz w:val="30"/>
          <w:szCs w:val="30"/>
        </w:rPr>
        <w:t>000</w:t>
      </w:r>
    </w:p>
    <w:p w:rsidR="00C468FF" w:rsidRPr="008E490E" w:rsidRDefault="006541DC" w:rsidP="006541DC">
      <w:pPr>
        <w:pStyle w:val="Baku"/>
        <w:tabs>
          <w:tab w:val="clear" w:pos="709"/>
          <w:tab w:val="left" w:pos="270"/>
          <w:tab w:val="left" w:pos="1440"/>
        </w:tabs>
        <w:spacing w:line="320" w:lineRule="atLeast"/>
        <w:ind w:left="990" w:right="-119" w:firstLine="450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 xml:space="preserve">SUDAH TERSAJI ANEKA MENU DIBAWAH </w:t>
      </w:r>
      <w:proofErr w:type="gramStart"/>
      <w:r w:rsidRPr="008E490E">
        <w:rPr>
          <w:b/>
          <w:sz w:val="28"/>
          <w:szCs w:val="28"/>
        </w:rPr>
        <w:t>INI :</w:t>
      </w:r>
      <w:proofErr w:type="gramEnd"/>
    </w:p>
    <w:p w:rsidR="003767DB" w:rsidRPr="008E490E" w:rsidRDefault="006541DC" w:rsidP="00A13F04">
      <w:pPr>
        <w:pStyle w:val="Baku"/>
        <w:numPr>
          <w:ilvl w:val="0"/>
          <w:numId w:val="11"/>
        </w:numPr>
        <w:tabs>
          <w:tab w:val="left" w:pos="1440"/>
        </w:tabs>
        <w:spacing w:line="320" w:lineRule="atLeast"/>
        <w:rPr>
          <w:sz w:val="28"/>
          <w:szCs w:val="28"/>
        </w:rPr>
      </w:pPr>
      <w:r w:rsidRPr="008E490E">
        <w:rPr>
          <w:sz w:val="28"/>
          <w:szCs w:val="28"/>
        </w:rPr>
        <w:t>TEMPEH NASI PUTIH TUMPENGAN</w:t>
      </w:r>
    </w:p>
    <w:p w:rsidR="00C468FF" w:rsidRPr="008E490E" w:rsidRDefault="006541DC" w:rsidP="006541DC">
      <w:pPr>
        <w:pStyle w:val="Baku"/>
        <w:tabs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 xml:space="preserve">DILENGKAPI </w:t>
      </w:r>
      <w:proofErr w:type="gramStart"/>
      <w:r w:rsidRPr="008E490E">
        <w:rPr>
          <w:sz w:val="28"/>
          <w:szCs w:val="28"/>
        </w:rPr>
        <w:t>DENGAN :</w:t>
      </w:r>
      <w:proofErr w:type="gramEnd"/>
    </w:p>
    <w:p w:rsidR="00C468FF" w:rsidRPr="008E490E" w:rsidRDefault="00A25525" w:rsidP="006541DC">
      <w:pPr>
        <w:pStyle w:val="ListParagraph"/>
        <w:numPr>
          <w:ilvl w:val="0"/>
          <w:numId w:val="8"/>
        </w:numPr>
        <w:tabs>
          <w:tab w:val="left" w:pos="709"/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>EKOR AYAM PANGGANG KAMPUNG</w:t>
      </w:r>
    </w:p>
    <w:p w:rsidR="00C468FF" w:rsidRPr="008E490E" w:rsidRDefault="00A25525" w:rsidP="006541DC">
      <w:pPr>
        <w:pStyle w:val="ListParagraph"/>
        <w:numPr>
          <w:ilvl w:val="0"/>
          <w:numId w:val="9"/>
        </w:numPr>
        <w:tabs>
          <w:tab w:val="left" w:pos="709"/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>EKOR BALIAN BANDENG TANPA DURI</w:t>
      </w:r>
    </w:p>
    <w:p w:rsidR="00C468FF" w:rsidRPr="008E490E" w:rsidRDefault="00A25525" w:rsidP="006541DC">
      <w:pPr>
        <w:pStyle w:val="Baku"/>
        <w:tabs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>BACEMAN TAHU</w:t>
      </w:r>
      <w:proofErr w:type="gramStart"/>
      <w:r w:rsidRPr="008E490E">
        <w:rPr>
          <w:sz w:val="28"/>
          <w:szCs w:val="28"/>
        </w:rPr>
        <w:t>,TEMPE</w:t>
      </w:r>
      <w:proofErr w:type="gramEnd"/>
      <w:r w:rsidRPr="008E490E">
        <w:rPr>
          <w:sz w:val="28"/>
          <w:szCs w:val="28"/>
        </w:rPr>
        <w:t>,</w:t>
      </w:r>
    </w:p>
    <w:p w:rsidR="00C468FF" w:rsidRPr="008E490E" w:rsidRDefault="00C468FF" w:rsidP="006541DC">
      <w:pPr>
        <w:pStyle w:val="Baku"/>
        <w:tabs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>TELOR ASIN</w:t>
      </w:r>
      <w:proofErr w:type="gramStart"/>
      <w:r w:rsidRPr="008E490E">
        <w:rPr>
          <w:sz w:val="28"/>
          <w:szCs w:val="28"/>
        </w:rPr>
        <w:t>,PEYEK</w:t>
      </w:r>
      <w:proofErr w:type="gramEnd"/>
      <w:r w:rsidRPr="008E490E">
        <w:rPr>
          <w:sz w:val="28"/>
          <w:szCs w:val="28"/>
        </w:rPr>
        <w:t xml:space="preserve"> ,</w:t>
      </w:r>
      <w:r w:rsidR="006541DC" w:rsidRPr="008E490E">
        <w:rPr>
          <w:sz w:val="28"/>
          <w:szCs w:val="28"/>
        </w:rPr>
        <w:t>DAN</w:t>
      </w:r>
      <w:r w:rsidR="00A25525"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t>URAP – URAP</w:t>
      </w:r>
    </w:p>
    <w:p w:rsidR="00682E1A" w:rsidRPr="008E490E" w:rsidRDefault="00C468FF" w:rsidP="006541DC">
      <w:pPr>
        <w:pStyle w:val="Baku"/>
        <w:tabs>
          <w:tab w:val="left" w:pos="1440"/>
        </w:tabs>
        <w:spacing w:line="320" w:lineRule="atLeast"/>
        <w:ind w:left="990" w:firstLine="450"/>
        <w:rPr>
          <w:sz w:val="28"/>
          <w:szCs w:val="28"/>
        </w:rPr>
      </w:pPr>
      <w:r w:rsidRPr="008E490E">
        <w:rPr>
          <w:sz w:val="28"/>
          <w:szCs w:val="28"/>
        </w:rPr>
        <w:t>LENGKAP DENGAN BUBUR MERAH DAN JAJAN PASAR</w:t>
      </w:r>
    </w:p>
    <w:p w:rsidR="00682E1A" w:rsidRPr="008E490E" w:rsidRDefault="00682E1A" w:rsidP="006541DC">
      <w:pPr>
        <w:tabs>
          <w:tab w:val="left" w:pos="270"/>
        </w:tabs>
        <w:spacing w:line="320" w:lineRule="atLeast"/>
        <w:ind w:right="341" w:firstLine="990"/>
        <w:rPr>
          <w:b/>
          <w:sz w:val="30"/>
          <w:szCs w:val="30"/>
          <w:u w:val="single"/>
        </w:rPr>
      </w:pPr>
      <w:r w:rsidRPr="008E490E">
        <w:rPr>
          <w:b/>
          <w:sz w:val="30"/>
          <w:szCs w:val="30"/>
          <w:u w:val="single"/>
        </w:rPr>
        <w:t>MENU PAKET TEMU MITRA</w:t>
      </w:r>
    </w:p>
    <w:p w:rsidR="00682E1A" w:rsidRPr="008E490E" w:rsidRDefault="00682E1A" w:rsidP="006541DC">
      <w:pPr>
        <w:tabs>
          <w:tab w:val="left" w:pos="27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 xml:space="preserve">SUDAH TERSAJI ANEKA MENU DIBAWAH INI </w:t>
      </w:r>
    </w:p>
    <w:p w:rsidR="00682E1A" w:rsidRPr="008E490E" w:rsidRDefault="00682E1A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½ EKOR AYAM PANGGANG</w:t>
      </w:r>
    </w:p>
    <w:p w:rsidR="00682E1A" w:rsidRPr="008E490E" w:rsidRDefault="008E490E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sz w:val="28"/>
          <w:szCs w:val="28"/>
        </w:rPr>
        <w:pict>
          <v:group id="_x0000_s1032" style="position:absolute;left:0;text-align:left;margin-left:311.85pt;margin-top:4.6pt;width:121.9pt;height:95.25pt;rotation:-505529fd;z-index:251658240;mso-wrap-distance-left:0;mso-wrap-distance-right:0" coordorigin="137,306" coordsize="2623,2179">
            <o:lock v:ext="edit" text="t"/>
            <v:shape id="_x0000_s1033" type="#_x0000_t136" style="position:absolute;left:762;top:817;width:1454;height:1085;mso-wrap-style:none;v-text-anchor:middle" fillcolor="black" strokeweight=".26mm">
              <v:stroke joinstyle="miter"/>
              <v:textpath style="font-family:&quot;Times New Roman&quot;;font-weight:bold;v-text-kern:t" fitpath="t" string="HANYA&#10;Rp; 145.000"/>
            </v:shape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034" type="#_x0000_t59" style="position:absolute;left:137;top:306;width:2623;height:2179;mso-wrap-style:none;v-text-anchor:middle" adj="2500" filled="f" strokeweight=".53mm">
              <v:shadow on="t" color="black" opacity="32786f" offset=".62mm,.62mm"/>
            </v:shape>
          </v:group>
        </w:pict>
      </w:r>
      <w:r w:rsidR="00682E1A" w:rsidRPr="008E490E">
        <w:rPr>
          <w:b/>
          <w:sz w:val="28"/>
          <w:szCs w:val="28"/>
        </w:rPr>
        <w:t>1 EKOR GURAMI BAKAR</w:t>
      </w:r>
    </w:p>
    <w:p w:rsidR="00682E1A" w:rsidRPr="008E490E" w:rsidRDefault="00CC6733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1 PORSI PECELAN BELUT</w:t>
      </w:r>
    </w:p>
    <w:p w:rsidR="00682E1A" w:rsidRPr="008E490E" w:rsidRDefault="00CC6733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1 BAKUL UNTUK 5 ORANG</w:t>
      </w:r>
    </w:p>
    <w:p w:rsidR="00682E1A" w:rsidRPr="008E490E" w:rsidRDefault="00CC6733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1 BOTOL LEGEN SYIFA’</w:t>
      </w:r>
    </w:p>
    <w:p w:rsidR="00CC6733" w:rsidRPr="008E490E" w:rsidRDefault="00CC6733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1 BOTOL BERAS KENCUR</w:t>
      </w:r>
    </w:p>
    <w:p w:rsidR="00CC6733" w:rsidRPr="008E490E" w:rsidRDefault="00CC6733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b/>
          <w:sz w:val="28"/>
          <w:szCs w:val="28"/>
        </w:rPr>
        <w:t>1 MANGKUK ES CRISTAL</w:t>
      </w:r>
    </w:p>
    <w:p w:rsidR="00A13F04" w:rsidRPr="008E490E" w:rsidRDefault="008E490E" w:rsidP="006541DC">
      <w:pPr>
        <w:tabs>
          <w:tab w:val="left" w:pos="2700"/>
        </w:tabs>
        <w:spacing w:line="320" w:lineRule="atLeast"/>
        <w:ind w:left="1440" w:right="341"/>
        <w:rPr>
          <w:b/>
          <w:sz w:val="28"/>
          <w:szCs w:val="28"/>
        </w:rPr>
      </w:pPr>
      <w:r w:rsidRPr="008E490E">
        <w:rPr>
          <w:sz w:val="28"/>
          <w:szCs w:val="28"/>
        </w:rPr>
        <w:pict>
          <v:group id="_x0000_s1035" style="position:absolute;left:0;text-align:left;margin-left:257.95pt;margin-top:14.4pt;width:276.25pt;height:53.7pt;z-index:251659264;mso-wrap-distance-left:0;mso-wrap-distance-right:0" coordorigin="7,91" coordsize="6584,1178">
            <o:lock v:ext="edit" text="t"/>
            <v:roundrect id="_x0000_s1036" style="position:absolute;left:7;top:91;width:6584;height:1178" arcsize="10923f" strokeweight=".26mm">
              <v:fill color2="black"/>
              <v:stroke joinstyle="miter"/>
              <o:extrusion v:ext="view" backdepth="1in" on="t" viewpoint="-34.72217mm,34.72222mm" viewpointorigin="-.5,.5" skewangle="45" lightposition="-50000" lightposition2="50000" type="perspective"/>
              <v:textbox style="mso-rotate-with-shape:t">
                <w:txbxContent>
                  <w:p w:rsidR="00682E1A" w:rsidRDefault="00682E1A"/>
                  <w:p w:rsidR="00682E1A" w:rsidRDefault="00682E1A">
                    <w:r>
                      <w:t xml:space="preserve">                                                     </w:t>
                    </w:r>
                  </w:p>
                </w:txbxContent>
              </v:textbox>
            </v:roundrect>
            <v:shape id="_x0000_s1037" type="#_x0000_t136" style="position:absolute;left:279;top:293;width:5906;height:880;mso-wrap-style:none;v-text-anchor:middle" fillcolor="black" strokeweight=".26mm">
              <v:stroke joinstyle="miter"/>
              <v:textpath style="font-family:&quot;Times New Roman&quot;;v-text-kern:t" fitpath="t" string="MENERIMA PESANAN UNTUK :&#10;RAPAT/ULANG TAHUN/TUMPENG/SYUKURAN DLL&#10;TERSEDIA SARANA : LCD &amp; PROYEKTOR "/>
            </v:shape>
          </v:group>
        </w:pict>
      </w:r>
      <w:r w:rsidR="00A13F04" w:rsidRPr="008E490E">
        <w:rPr>
          <w:b/>
          <w:sz w:val="28"/>
          <w:szCs w:val="28"/>
        </w:rPr>
        <w:t>1 PORSI CAH KANGKUNG</w:t>
      </w:r>
    </w:p>
    <w:p w:rsidR="00682E1A" w:rsidRPr="008E490E" w:rsidRDefault="00682E1A">
      <w:pPr>
        <w:tabs>
          <w:tab w:val="left" w:pos="270"/>
        </w:tabs>
        <w:spacing w:line="320" w:lineRule="atLeast"/>
        <w:ind w:right="341"/>
        <w:rPr>
          <w:sz w:val="28"/>
          <w:szCs w:val="28"/>
        </w:rPr>
      </w:pPr>
    </w:p>
    <w:sectPr w:rsidR="00682E1A" w:rsidRPr="008E490E" w:rsidSect="00046191">
      <w:pgSz w:w="11907" w:h="16839" w:code="9"/>
      <w:pgMar w:top="778" w:right="432" w:bottom="77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9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61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82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EB589C"/>
    <w:multiLevelType w:val="multilevel"/>
    <w:tmpl w:val="28467116"/>
    <w:lvl w:ilvl="0">
      <w:start w:val="1"/>
      <w:numFmt w:val="decimal"/>
      <w:lvlText w:val="%1"/>
      <w:lvlJc w:val="left"/>
      <w:pPr>
        <w:ind w:left="2745" w:hanging="360"/>
      </w:pPr>
    </w:lvl>
    <w:lvl w:ilvl="1">
      <w:start w:val="1"/>
      <w:numFmt w:val="lowerLetter"/>
      <w:lvlText w:val="%2."/>
      <w:lvlJc w:val="left"/>
      <w:pPr>
        <w:ind w:left="3465" w:hanging="360"/>
      </w:pPr>
    </w:lvl>
    <w:lvl w:ilvl="2">
      <w:start w:val="1"/>
      <w:numFmt w:val="lowerRoman"/>
      <w:lvlText w:val="%2.%3."/>
      <w:lvlJc w:val="right"/>
      <w:pPr>
        <w:ind w:left="4185" w:hanging="180"/>
      </w:pPr>
    </w:lvl>
    <w:lvl w:ilvl="3">
      <w:start w:val="1"/>
      <w:numFmt w:val="decimal"/>
      <w:lvlText w:val="%2.%3.%4."/>
      <w:lvlJc w:val="left"/>
      <w:pPr>
        <w:ind w:left="4905" w:hanging="360"/>
      </w:pPr>
    </w:lvl>
    <w:lvl w:ilvl="4">
      <w:start w:val="1"/>
      <w:numFmt w:val="lowerLetter"/>
      <w:lvlText w:val="%2.%3.%4.%5."/>
      <w:lvlJc w:val="left"/>
      <w:pPr>
        <w:ind w:left="5625" w:hanging="360"/>
      </w:pPr>
    </w:lvl>
    <w:lvl w:ilvl="5">
      <w:start w:val="1"/>
      <w:numFmt w:val="lowerRoman"/>
      <w:lvlText w:val="%2.%3.%4.%5.%6."/>
      <w:lvlJc w:val="right"/>
      <w:pPr>
        <w:ind w:left="6345" w:hanging="180"/>
      </w:pPr>
    </w:lvl>
    <w:lvl w:ilvl="6">
      <w:start w:val="1"/>
      <w:numFmt w:val="decimal"/>
      <w:lvlText w:val="%2.%3.%4.%5.%6.%7."/>
      <w:lvlJc w:val="left"/>
      <w:pPr>
        <w:ind w:left="7065" w:hanging="360"/>
      </w:pPr>
    </w:lvl>
    <w:lvl w:ilvl="7">
      <w:start w:val="1"/>
      <w:numFmt w:val="lowerLetter"/>
      <w:lvlText w:val="%2.%3.%4.%5.%6.%7.%8."/>
      <w:lvlJc w:val="left"/>
      <w:pPr>
        <w:ind w:left="7785" w:hanging="360"/>
      </w:pPr>
    </w:lvl>
    <w:lvl w:ilvl="8">
      <w:start w:val="1"/>
      <w:numFmt w:val="lowerRoman"/>
      <w:lvlText w:val="%2.%3.%4.%5.%6.%7.%8.%9."/>
      <w:lvlJc w:val="right"/>
      <w:pPr>
        <w:ind w:left="8505" w:hanging="180"/>
      </w:pPr>
    </w:lvl>
  </w:abstractNum>
  <w:abstractNum w:abstractNumId="5">
    <w:nsid w:val="126F68C3"/>
    <w:multiLevelType w:val="multilevel"/>
    <w:tmpl w:val="9EE8B3B0"/>
    <w:lvl w:ilvl="0">
      <w:start w:val="1"/>
      <w:numFmt w:val="upperRoman"/>
      <w:lvlText w:val="%1."/>
      <w:lvlJc w:val="left"/>
      <w:pPr>
        <w:ind w:left="2115" w:hanging="765"/>
      </w:pPr>
      <w:rPr>
        <w:b/>
      </w:r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2.%3."/>
      <w:lvlJc w:val="right"/>
      <w:pPr>
        <w:ind w:left="3150" w:hanging="180"/>
      </w:pPr>
    </w:lvl>
    <w:lvl w:ilvl="3">
      <w:start w:val="1"/>
      <w:numFmt w:val="decimal"/>
      <w:lvlText w:val="%2.%3.%4."/>
      <w:lvlJc w:val="left"/>
      <w:pPr>
        <w:ind w:left="3870" w:hanging="360"/>
      </w:pPr>
    </w:lvl>
    <w:lvl w:ilvl="4">
      <w:start w:val="1"/>
      <w:numFmt w:val="lowerLetter"/>
      <w:lvlText w:val="%2.%3.%4.%5."/>
      <w:lvlJc w:val="left"/>
      <w:pPr>
        <w:ind w:left="4590" w:hanging="360"/>
      </w:pPr>
    </w:lvl>
    <w:lvl w:ilvl="5">
      <w:start w:val="1"/>
      <w:numFmt w:val="lowerRoman"/>
      <w:lvlText w:val="%2.%3.%4.%5.%6."/>
      <w:lvlJc w:val="right"/>
      <w:pPr>
        <w:ind w:left="5310" w:hanging="180"/>
      </w:pPr>
    </w:lvl>
    <w:lvl w:ilvl="6">
      <w:start w:val="1"/>
      <w:numFmt w:val="decimal"/>
      <w:lvlText w:val="%2.%3.%4.%5.%6.%7."/>
      <w:lvlJc w:val="left"/>
      <w:pPr>
        <w:ind w:left="6030" w:hanging="360"/>
      </w:pPr>
    </w:lvl>
    <w:lvl w:ilvl="7">
      <w:start w:val="1"/>
      <w:numFmt w:val="lowerLetter"/>
      <w:lvlText w:val="%2.%3.%4.%5.%6.%7.%8."/>
      <w:lvlJc w:val="left"/>
      <w:pPr>
        <w:ind w:left="6750" w:hanging="360"/>
      </w:pPr>
    </w:lvl>
    <w:lvl w:ilvl="8">
      <w:start w:val="1"/>
      <w:numFmt w:val="lowerRoman"/>
      <w:lvlText w:val="%2.%3.%4.%5.%6.%7.%8.%9."/>
      <w:lvlJc w:val="right"/>
      <w:pPr>
        <w:ind w:left="7470" w:hanging="180"/>
      </w:pPr>
    </w:lvl>
  </w:abstractNum>
  <w:abstractNum w:abstractNumId="6">
    <w:nsid w:val="17A37098"/>
    <w:multiLevelType w:val="multilevel"/>
    <w:tmpl w:val="683AD514"/>
    <w:lvl w:ilvl="0">
      <w:start w:val="1"/>
      <w:numFmt w:val="decimal"/>
      <w:lvlText w:val="%1"/>
      <w:lvlJc w:val="left"/>
      <w:pPr>
        <w:ind w:left="2865" w:hanging="360"/>
      </w:pPr>
    </w:lvl>
    <w:lvl w:ilvl="1">
      <w:start w:val="1"/>
      <w:numFmt w:val="lowerLetter"/>
      <w:lvlText w:val="%2."/>
      <w:lvlJc w:val="left"/>
      <w:pPr>
        <w:ind w:left="3585" w:hanging="360"/>
      </w:pPr>
    </w:lvl>
    <w:lvl w:ilvl="2">
      <w:start w:val="1"/>
      <w:numFmt w:val="lowerRoman"/>
      <w:lvlText w:val="%2.%3."/>
      <w:lvlJc w:val="right"/>
      <w:pPr>
        <w:ind w:left="4305" w:hanging="180"/>
      </w:pPr>
    </w:lvl>
    <w:lvl w:ilvl="3">
      <w:start w:val="1"/>
      <w:numFmt w:val="decimal"/>
      <w:lvlText w:val="%2.%3.%4."/>
      <w:lvlJc w:val="left"/>
      <w:pPr>
        <w:ind w:left="5025" w:hanging="360"/>
      </w:pPr>
    </w:lvl>
    <w:lvl w:ilvl="4">
      <w:start w:val="1"/>
      <w:numFmt w:val="lowerLetter"/>
      <w:lvlText w:val="%2.%3.%4.%5."/>
      <w:lvlJc w:val="left"/>
      <w:pPr>
        <w:ind w:left="5745" w:hanging="360"/>
      </w:pPr>
    </w:lvl>
    <w:lvl w:ilvl="5">
      <w:start w:val="1"/>
      <w:numFmt w:val="lowerRoman"/>
      <w:lvlText w:val="%2.%3.%4.%5.%6."/>
      <w:lvlJc w:val="right"/>
      <w:pPr>
        <w:ind w:left="6465" w:hanging="180"/>
      </w:pPr>
    </w:lvl>
    <w:lvl w:ilvl="6">
      <w:start w:val="1"/>
      <w:numFmt w:val="decimal"/>
      <w:lvlText w:val="%2.%3.%4.%5.%6.%7."/>
      <w:lvlJc w:val="left"/>
      <w:pPr>
        <w:ind w:left="7185" w:hanging="360"/>
      </w:pPr>
    </w:lvl>
    <w:lvl w:ilvl="7">
      <w:start w:val="1"/>
      <w:numFmt w:val="lowerLetter"/>
      <w:lvlText w:val="%2.%3.%4.%5.%6.%7.%8."/>
      <w:lvlJc w:val="left"/>
      <w:pPr>
        <w:ind w:left="7905" w:hanging="360"/>
      </w:pPr>
    </w:lvl>
    <w:lvl w:ilvl="8">
      <w:start w:val="1"/>
      <w:numFmt w:val="lowerRoman"/>
      <w:lvlText w:val="%2.%3.%4.%5.%6.%7.%8.%9."/>
      <w:lvlJc w:val="right"/>
      <w:pPr>
        <w:ind w:left="8625" w:hanging="180"/>
      </w:pPr>
    </w:lvl>
  </w:abstractNum>
  <w:abstractNum w:abstractNumId="7">
    <w:nsid w:val="18DC653A"/>
    <w:multiLevelType w:val="hybridMultilevel"/>
    <w:tmpl w:val="28D24F02"/>
    <w:lvl w:ilvl="0" w:tplc="919EDA8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5B663D"/>
    <w:multiLevelType w:val="multilevel"/>
    <w:tmpl w:val="1AFEF896"/>
    <w:lvl w:ilvl="0">
      <w:start w:val="1"/>
      <w:numFmt w:val="decimal"/>
      <w:lvlText w:val="%1"/>
      <w:lvlJc w:val="left"/>
      <w:pPr>
        <w:ind w:left="2865" w:hanging="360"/>
      </w:pPr>
    </w:lvl>
    <w:lvl w:ilvl="1">
      <w:start w:val="1"/>
      <w:numFmt w:val="lowerLetter"/>
      <w:lvlText w:val="%2."/>
      <w:lvlJc w:val="left"/>
      <w:pPr>
        <w:ind w:left="3585" w:hanging="360"/>
      </w:pPr>
    </w:lvl>
    <w:lvl w:ilvl="2">
      <w:start w:val="1"/>
      <w:numFmt w:val="lowerRoman"/>
      <w:lvlText w:val="%2.%3."/>
      <w:lvlJc w:val="right"/>
      <w:pPr>
        <w:ind w:left="4305" w:hanging="180"/>
      </w:pPr>
    </w:lvl>
    <w:lvl w:ilvl="3">
      <w:start w:val="1"/>
      <w:numFmt w:val="decimal"/>
      <w:lvlText w:val="%2.%3.%4."/>
      <w:lvlJc w:val="left"/>
      <w:pPr>
        <w:ind w:left="5025" w:hanging="360"/>
      </w:pPr>
    </w:lvl>
    <w:lvl w:ilvl="4">
      <w:start w:val="1"/>
      <w:numFmt w:val="lowerLetter"/>
      <w:lvlText w:val="%2.%3.%4.%5."/>
      <w:lvlJc w:val="left"/>
      <w:pPr>
        <w:ind w:left="5745" w:hanging="360"/>
      </w:pPr>
    </w:lvl>
    <w:lvl w:ilvl="5">
      <w:start w:val="1"/>
      <w:numFmt w:val="lowerRoman"/>
      <w:lvlText w:val="%2.%3.%4.%5.%6."/>
      <w:lvlJc w:val="right"/>
      <w:pPr>
        <w:ind w:left="6465" w:hanging="180"/>
      </w:pPr>
    </w:lvl>
    <w:lvl w:ilvl="6">
      <w:start w:val="1"/>
      <w:numFmt w:val="decimal"/>
      <w:lvlText w:val="%2.%3.%4.%5.%6.%7."/>
      <w:lvlJc w:val="left"/>
      <w:pPr>
        <w:ind w:left="7185" w:hanging="360"/>
      </w:pPr>
    </w:lvl>
    <w:lvl w:ilvl="7">
      <w:start w:val="1"/>
      <w:numFmt w:val="lowerLetter"/>
      <w:lvlText w:val="%2.%3.%4.%5.%6.%7.%8."/>
      <w:lvlJc w:val="left"/>
      <w:pPr>
        <w:ind w:left="7905" w:hanging="360"/>
      </w:pPr>
    </w:lvl>
    <w:lvl w:ilvl="8">
      <w:start w:val="1"/>
      <w:numFmt w:val="lowerRoman"/>
      <w:lvlText w:val="%2.%3.%4.%5.%6.%7.%8.%9."/>
      <w:lvlJc w:val="right"/>
      <w:pPr>
        <w:ind w:left="8625" w:hanging="180"/>
      </w:pPr>
    </w:lvl>
  </w:abstractNum>
  <w:abstractNum w:abstractNumId="9">
    <w:nsid w:val="5E8555F7"/>
    <w:multiLevelType w:val="multilevel"/>
    <w:tmpl w:val="764CD824"/>
    <w:lvl w:ilvl="0">
      <w:start w:val="1"/>
      <w:numFmt w:val="decimal"/>
      <w:lvlText w:val="%1"/>
      <w:lvlJc w:val="left"/>
      <w:pPr>
        <w:ind w:left="2745" w:hanging="360"/>
      </w:pPr>
    </w:lvl>
    <w:lvl w:ilvl="1">
      <w:start w:val="1"/>
      <w:numFmt w:val="lowerLetter"/>
      <w:lvlText w:val="%2."/>
      <w:lvlJc w:val="left"/>
      <w:pPr>
        <w:ind w:left="3465" w:hanging="360"/>
      </w:pPr>
    </w:lvl>
    <w:lvl w:ilvl="2">
      <w:start w:val="1"/>
      <w:numFmt w:val="lowerRoman"/>
      <w:lvlText w:val="%2.%3."/>
      <w:lvlJc w:val="right"/>
      <w:pPr>
        <w:ind w:left="4185" w:hanging="180"/>
      </w:pPr>
    </w:lvl>
    <w:lvl w:ilvl="3">
      <w:start w:val="1"/>
      <w:numFmt w:val="decimal"/>
      <w:lvlText w:val="%2.%3.%4."/>
      <w:lvlJc w:val="left"/>
      <w:pPr>
        <w:ind w:left="4905" w:hanging="360"/>
      </w:pPr>
    </w:lvl>
    <w:lvl w:ilvl="4">
      <w:start w:val="1"/>
      <w:numFmt w:val="lowerLetter"/>
      <w:lvlText w:val="%2.%3.%4.%5."/>
      <w:lvlJc w:val="left"/>
      <w:pPr>
        <w:ind w:left="5625" w:hanging="360"/>
      </w:pPr>
    </w:lvl>
    <w:lvl w:ilvl="5">
      <w:start w:val="1"/>
      <w:numFmt w:val="lowerRoman"/>
      <w:lvlText w:val="%2.%3.%4.%5.%6."/>
      <w:lvlJc w:val="right"/>
      <w:pPr>
        <w:ind w:left="6345" w:hanging="180"/>
      </w:pPr>
    </w:lvl>
    <w:lvl w:ilvl="6">
      <w:start w:val="1"/>
      <w:numFmt w:val="decimal"/>
      <w:lvlText w:val="%2.%3.%4.%5.%6.%7."/>
      <w:lvlJc w:val="left"/>
      <w:pPr>
        <w:ind w:left="7065" w:hanging="360"/>
      </w:pPr>
    </w:lvl>
    <w:lvl w:ilvl="7">
      <w:start w:val="1"/>
      <w:numFmt w:val="lowerLetter"/>
      <w:lvlText w:val="%2.%3.%4.%5.%6.%7.%8."/>
      <w:lvlJc w:val="left"/>
      <w:pPr>
        <w:ind w:left="7785" w:hanging="360"/>
      </w:pPr>
    </w:lvl>
    <w:lvl w:ilvl="8">
      <w:start w:val="1"/>
      <w:numFmt w:val="lowerRoman"/>
      <w:lvlText w:val="%2.%3.%4.%5.%6.%7.%8.%9."/>
      <w:lvlJc w:val="right"/>
      <w:pPr>
        <w:ind w:left="8505" w:hanging="180"/>
      </w:pPr>
    </w:lvl>
  </w:abstractNum>
  <w:abstractNum w:abstractNumId="10">
    <w:nsid w:val="6EE52318"/>
    <w:multiLevelType w:val="hybridMultilevel"/>
    <w:tmpl w:val="2B629E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embedSystemFonts/>
  <w:proofState w:spelling="clean" w:grammar="clean"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/>
  <w:rsids>
    <w:rsidRoot w:val="002D4F65"/>
    <w:rsid w:val="00046191"/>
    <w:rsid w:val="001E255E"/>
    <w:rsid w:val="002039EE"/>
    <w:rsid w:val="00273DC7"/>
    <w:rsid w:val="002D4F65"/>
    <w:rsid w:val="003767DB"/>
    <w:rsid w:val="003B686A"/>
    <w:rsid w:val="00473958"/>
    <w:rsid w:val="004E3514"/>
    <w:rsid w:val="005707D3"/>
    <w:rsid w:val="00606718"/>
    <w:rsid w:val="006541DC"/>
    <w:rsid w:val="00682E1A"/>
    <w:rsid w:val="00851534"/>
    <w:rsid w:val="0086254B"/>
    <w:rsid w:val="008E490E"/>
    <w:rsid w:val="008F155A"/>
    <w:rsid w:val="00A13F04"/>
    <w:rsid w:val="00A25525"/>
    <w:rsid w:val="00A60815"/>
    <w:rsid w:val="00A933FB"/>
    <w:rsid w:val="00AB1EFA"/>
    <w:rsid w:val="00C468FF"/>
    <w:rsid w:val="00CA7A43"/>
    <w:rsid w:val="00CB7B40"/>
    <w:rsid w:val="00CC6733"/>
    <w:rsid w:val="00CD72FF"/>
    <w:rsid w:val="00D0439A"/>
    <w:rsid w:val="00D66930"/>
    <w:rsid w:val="00D81150"/>
    <w:rsid w:val="00DE0F72"/>
    <w:rsid w:val="00E60B8A"/>
    <w:rsid w:val="00EF0D87"/>
    <w:rsid w:val="00F1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DefaultParagraphFont0">
    <w:name w:val="Default Paragraph Font"/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ajuk">
    <w:name w:val="Tajuk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Kapsi">
    <w:name w:val="Kapsi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aku">
    <w:name w:val="Baku"/>
    <w:rsid w:val="00C468FF"/>
    <w:pPr>
      <w:tabs>
        <w:tab w:val="left" w:pos="709"/>
      </w:tabs>
      <w:suppressAutoHyphens/>
      <w:spacing w:line="100" w:lineRule="atLeas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AE8BD-F254-43D3-A23E-08D89FEF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anas</cp:lastModifiedBy>
  <cp:revision>3</cp:revision>
  <cp:lastPrinted>2013-08-18T05:21:00Z</cp:lastPrinted>
  <dcterms:created xsi:type="dcterms:W3CDTF">2013-08-18T04:53:00Z</dcterms:created>
  <dcterms:modified xsi:type="dcterms:W3CDTF">2013-08-18T06:08:00Z</dcterms:modified>
</cp:coreProperties>
</file>